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4853" w:rsidRDefault="001D48E5" w:rsidP="002D4853">
      <w:pPr>
        <w:pStyle w:val="Label3"/>
      </w:pPr>
      <w:r>
        <w:t xml:space="preserve">Exercice </w:t>
      </w:r>
      <w:r w:rsidR="002D4853">
        <w:t>3</w:t>
      </w:r>
      <w:r w:rsidR="00141F6E">
        <w:t xml:space="preserve"> </w:t>
      </w:r>
      <w:r w:rsidR="00CE2589">
        <w:rPr>
          <w:color w:val="C0504D"/>
        </w:rPr>
        <w:t xml:space="preserve"> </w:t>
      </w:r>
      <w:r w:rsidR="002D4853">
        <w:rPr>
          <w:color w:val="C0504D"/>
        </w:rPr>
        <w:t>One-To-One (Unidirectionnel)</w:t>
      </w:r>
    </w:p>
    <w:p w:rsidR="00135F1F" w:rsidRDefault="00135F1F" w:rsidP="002F2AFE">
      <w:pPr>
        <w:pStyle w:val="Label3"/>
      </w:pPr>
    </w:p>
    <w:p w:rsidR="00646159" w:rsidRDefault="00646159" w:rsidP="00646159">
      <w:pPr>
        <w:pStyle w:val="Label3"/>
      </w:pPr>
    </w:p>
    <w:p w:rsidR="008B1BB1" w:rsidRDefault="008B1BB1" w:rsidP="008B1BB1">
      <w:pPr>
        <w:pStyle w:val="Label3"/>
        <w:ind w:left="360"/>
      </w:pPr>
    </w:p>
    <w:p w:rsidR="008B1BB1" w:rsidRDefault="008B1BB1" w:rsidP="008B1BB1">
      <w:pPr>
        <w:pStyle w:val="Label3"/>
        <w:numPr>
          <w:ilvl w:val="0"/>
          <w:numId w:val="40"/>
        </w:numPr>
      </w:pPr>
      <w:r>
        <w:t>Création du projet java</w:t>
      </w:r>
    </w:p>
    <w:p w:rsidR="008B1BB1" w:rsidRDefault="008B1BB1" w:rsidP="008B1BB1">
      <w:pPr>
        <w:ind w:left="11" w:firstLine="0"/>
      </w:pPr>
      <w:r>
        <w:t xml:space="preserve">Copier le projet </w:t>
      </w:r>
      <w:proofErr w:type="spellStart"/>
      <w:r>
        <w:t>BaseJPA</w:t>
      </w:r>
      <w:proofErr w:type="spellEnd"/>
      <w:r>
        <w:t xml:space="preserve"> (</w:t>
      </w:r>
      <w:proofErr w:type="spellStart"/>
      <w:r>
        <w:t>ctrl+c</w:t>
      </w:r>
      <w:proofErr w:type="spellEnd"/>
      <w:r>
        <w:t>) puis coller (</w:t>
      </w:r>
      <w:proofErr w:type="spellStart"/>
      <w:r>
        <w:t>ctrl+v</w:t>
      </w:r>
      <w:proofErr w:type="spellEnd"/>
      <w:r>
        <w:t xml:space="preserve">) puis renommé en </w:t>
      </w:r>
      <w:proofErr w:type="spellStart"/>
      <w:r w:rsidR="002D4853">
        <w:rPr>
          <w:color w:val="C0504D"/>
        </w:rPr>
        <w:t>OneTo</w:t>
      </w:r>
      <w:r w:rsidR="002D4853">
        <w:rPr>
          <w:color w:val="C0504D"/>
        </w:rPr>
        <w:t>One</w:t>
      </w:r>
      <w:r w:rsidR="002D4853">
        <w:rPr>
          <w:color w:val="C0504D"/>
        </w:rPr>
        <w:t>Uni</w:t>
      </w:r>
      <w:proofErr w:type="spellEnd"/>
    </w:p>
    <w:p w:rsidR="00F50F75" w:rsidRDefault="001D48E5" w:rsidP="00F50F75">
      <w:pPr>
        <w:pStyle w:val="Label3"/>
        <w:numPr>
          <w:ilvl w:val="0"/>
          <w:numId w:val="40"/>
        </w:numPr>
      </w:pPr>
      <w:r>
        <w:t xml:space="preserve">Création </w:t>
      </w:r>
      <w:r w:rsidR="00D12D3B">
        <w:t xml:space="preserve">des </w:t>
      </w:r>
      <w:proofErr w:type="spellStart"/>
      <w:r w:rsidR="00D12D3B">
        <w:t>entities</w:t>
      </w:r>
      <w:proofErr w:type="spellEnd"/>
    </w:p>
    <w:p w:rsidR="00D12D3B" w:rsidRDefault="00D12D3B" w:rsidP="00D12D3B">
      <w:pPr>
        <w:ind w:left="11" w:firstLine="0"/>
      </w:pPr>
      <w:r>
        <w:t xml:space="preserve">Créez une classe </w:t>
      </w:r>
      <w:r w:rsidR="002D4853" w:rsidRPr="002D4853">
        <w:rPr>
          <w:color w:val="C0504D" w:themeColor="accent2"/>
        </w:rPr>
        <w:t>Student.java</w:t>
      </w:r>
      <w:r w:rsidR="002D4853" w:rsidRPr="002D4853">
        <w:t xml:space="preserve"> </w:t>
      </w:r>
      <w:r>
        <w:t xml:space="preserve">dans le package </w:t>
      </w:r>
      <w:proofErr w:type="spellStart"/>
      <w:r w:rsidRPr="002D4853">
        <w:rPr>
          <w:color w:val="C0504D" w:themeColor="accent2"/>
        </w:rPr>
        <w:t>com.formation.entities</w:t>
      </w:r>
      <w:proofErr w:type="spellEnd"/>
      <w:r w:rsidR="00D34462" w:rsidRPr="002D4853">
        <w:rPr>
          <w:color w:val="C0504D" w:themeColor="accent2"/>
        </w:rPr>
        <w:t xml:space="preserve"> </w:t>
      </w:r>
      <w:r w:rsidR="00D34462">
        <w:t>comme suit :</w:t>
      </w:r>
    </w:p>
    <w:p w:rsidR="002D4853" w:rsidRDefault="002D4853" w:rsidP="00D12D3B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1F90D93C" wp14:editId="4CF6DD07">
            <wp:extent cx="4724400" cy="23526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53" w:rsidRDefault="002D4853" w:rsidP="002D4853">
      <w:pPr>
        <w:ind w:left="11" w:firstLine="0"/>
      </w:pPr>
      <w:r>
        <w:t xml:space="preserve">Créez une classe </w:t>
      </w:r>
      <w:r>
        <w:rPr>
          <w:color w:val="C0504D" w:themeColor="accent2"/>
        </w:rPr>
        <w:t>Address</w:t>
      </w:r>
      <w:r w:rsidRPr="002D4853">
        <w:rPr>
          <w:color w:val="C0504D" w:themeColor="accent2"/>
        </w:rPr>
        <w:t>.java</w:t>
      </w:r>
      <w:r w:rsidRPr="002D4853">
        <w:t xml:space="preserve"> </w:t>
      </w:r>
      <w:r>
        <w:t xml:space="preserve">dans le package </w:t>
      </w:r>
      <w:proofErr w:type="spellStart"/>
      <w:r w:rsidRPr="002D4853">
        <w:rPr>
          <w:color w:val="C0504D" w:themeColor="accent2"/>
        </w:rPr>
        <w:t>com.formation.entities</w:t>
      </w:r>
      <w:proofErr w:type="spellEnd"/>
      <w:r w:rsidRPr="002D4853">
        <w:rPr>
          <w:color w:val="C0504D" w:themeColor="accent2"/>
        </w:rPr>
        <w:t xml:space="preserve"> </w:t>
      </w:r>
      <w:r>
        <w:t>comme suit :</w:t>
      </w:r>
    </w:p>
    <w:p w:rsidR="002D4853" w:rsidRDefault="008860CD" w:rsidP="00D12D3B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5B286B31" wp14:editId="311462E3">
            <wp:extent cx="4733925" cy="21907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AFE" w:rsidRPr="002D4853" w:rsidRDefault="002F2AFE" w:rsidP="002D4853">
      <w:pPr>
        <w:ind w:left="11" w:firstLine="0"/>
      </w:pPr>
    </w:p>
    <w:p w:rsidR="002D4853" w:rsidRDefault="002D4853" w:rsidP="002F2AFE">
      <w:pPr>
        <w:pStyle w:val="Label3"/>
      </w:pPr>
    </w:p>
    <w:p w:rsidR="00E212C5" w:rsidRDefault="00E212C5" w:rsidP="00E212C5">
      <w:pPr>
        <w:pStyle w:val="Label3"/>
        <w:numPr>
          <w:ilvl w:val="0"/>
          <w:numId w:val="40"/>
        </w:numPr>
      </w:pPr>
      <w:r>
        <w:t>Ecrire la classe de Test</w:t>
      </w:r>
    </w:p>
    <w:p w:rsidR="00E212C5" w:rsidRDefault="00E212C5" w:rsidP="00E212C5">
      <w:pPr>
        <w:ind w:left="11" w:firstLine="0"/>
      </w:pPr>
      <w:r>
        <w:t>Editer la classe test</w:t>
      </w:r>
    </w:p>
    <w:p w:rsidR="00CE2589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>// Création des instances</w:t>
      </w:r>
      <w:r>
        <w:rPr>
          <w:color w:val="FF0000"/>
        </w:rPr>
        <w:t xml:space="preserve"> </w:t>
      </w:r>
      <w:r>
        <w:t>ajouter le code suivant :</w:t>
      </w:r>
    </w:p>
    <w:p w:rsidR="00E212C5" w:rsidRDefault="002D4853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0CC2A23F" wp14:editId="524D62E7">
            <wp:extent cx="4924425" cy="5334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Pr="00E212C5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 xml:space="preserve">// </w:t>
      </w:r>
      <w:proofErr w:type="spellStart"/>
      <w:r w:rsidRPr="00E212C5">
        <w:rPr>
          <w:color w:val="FF0000"/>
        </w:rPr>
        <w:t>intéraction</w:t>
      </w:r>
      <w:proofErr w:type="spellEnd"/>
      <w:r w:rsidRPr="00E212C5">
        <w:rPr>
          <w:color w:val="FF0000"/>
        </w:rPr>
        <w:t xml:space="preserve"> avec </w:t>
      </w:r>
      <w:proofErr w:type="spellStart"/>
      <w:r w:rsidRPr="00E212C5">
        <w:rPr>
          <w:color w:val="FF0000"/>
        </w:rPr>
        <w:t>jpa-hibernate</w:t>
      </w:r>
      <w:proofErr w:type="spellEnd"/>
      <w:r>
        <w:rPr>
          <w:color w:val="FF0000"/>
        </w:rPr>
        <w:t xml:space="preserve"> </w:t>
      </w:r>
      <w:r>
        <w:t>ajouter le code suivant :</w:t>
      </w:r>
    </w:p>
    <w:p w:rsidR="00B35B1E" w:rsidRPr="005F230E" w:rsidRDefault="001D48E5" w:rsidP="00E212C5">
      <w:pPr>
        <w:ind w:left="11" w:firstLine="0"/>
      </w:pPr>
      <w:r>
        <w:t xml:space="preserve"> </w:t>
      </w:r>
      <w:r w:rsidR="002D4853">
        <w:rPr>
          <w:noProof/>
          <w:lang w:eastAsia="fr-FR"/>
        </w:rPr>
        <w:drawing>
          <wp:inline distT="0" distB="0" distL="0" distR="0" wp14:anchorId="7CD7A85A" wp14:editId="77717336">
            <wp:extent cx="1971675" cy="3333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  <w:numPr>
          <w:ilvl w:val="0"/>
          <w:numId w:val="40"/>
        </w:numPr>
      </w:pPr>
      <w:r>
        <w:lastRenderedPageBreak/>
        <w:t>Exécution</w:t>
      </w:r>
    </w:p>
    <w:p w:rsidR="00E212C5" w:rsidRDefault="00E212C5" w:rsidP="00E212C5">
      <w:pPr>
        <w:ind w:left="11" w:firstLine="0"/>
      </w:pPr>
      <w:r>
        <w:t xml:space="preserve">Exécuter </w:t>
      </w:r>
    </w:p>
    <w:p w:rsidR="00E212C5" w:rsidRDefault="00E212C5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279F89DC" wp14:editId="6F9D9514">
            <wp:extent cx="5972810" cy="1555750"/>
            <wp:effectExtent l="0" t="0" r="889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  <w:numPr>
          <w:ilvl w:val="0"/>
          <w:numId w:val="40"/>
        </w:numPr>
      </w:pPr>
      <w:proofErr w:type="spellStart"/>
      <w:r>
        <w:t>Resultat</w:t>
      </w:r>
      <w:proofErr w:type="spellEnd"/>
      <w:r>
        <w:t xml:space="preserve"> de la base</w:t>
      </w:r>
    </w:p>
    <w:p w:rsidR="00E212C5" w:rsidRDefault="00E212C5" w:rsidP="00E212C5">
      <w:pPr>
        <w:pStyle w:val="Label3"/>
      </w:pPr>
    </w:p>
    <w:p w:rsidR="00E212C5" w:rsidRPr="002D4853" w:rsidRDefault="002D4853" w:rsidP="002D4853">
      <w:pPr>
        <w:ind w:left="11" w:firstLine="0"/>
      </w:pPr>
      <w:proofErr w:type="spellStart"/>
      <w:r w:rsidRPr="002D4853">
        <w:t>Student</w:t>
      </w:r>
      <w:proofErr w:type="spellEnd"/>
    </w:p>
    <w:p w:rsidR="002D4853" w:rsidRPr="002D4853" w:rsidRDefault="002D4853" w:rsidP="002D4853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03A02E7B" wp14:editId="00EEF128">
            <wp:extent cx="2343150" cy="695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53" w:rsidRPr="002D4853" w:rsidRDefault="002D4853" w:rsidP="002D4853">
      <w:pPr>
        <w:ind w:left="11" w:firstLine="0"/>
      </w:pPr>
      <w:proofErr w:type="spellStart"/>
      <w:r w:rsidRPr="002D4853">
        <w:t>Address</w:t>
      </w:r>
      <w:proofErr w:type="spellEnd"/>
    </w:p>
    <w:p w:rsidR="00E212C5" w:rsidRDefault="002D4853" w:rsidP="00E212C5">
      <w:pPr>
        <w:pStyle w:val="Label3"/>
      </w:pPr>
      <w:r>
        <w:rPr>
          <w:noProof/>
          <w:lang w:eastAsia="fr-FR"/>
        </w:rPr>
        <w:drawing>
          <wp:inline distT="0" distB="0" distL="0" distR="0" wp14:anchorId="0DB7BA6F" wp14:editId="5C77FC54">
            <wp:extent cx="3143250" cy="742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</w:pPr>
    </w:p>
    <w:p w:rsidR="00E212C5" w:rsidRPr="00E212C5" w:rsidRDefault="00E212C5" w:rsidP="00E212C5">
      <w:pPr>
        <w:ind w:left="11" w:firstLine="0"/>
      </w:pPr>
    </w:p>
    <w:sectPr w:rsidR="00E212C5" w:rsidRPr="00E212C5" w:rsidSect="00EF0450">
      <w:footerReference w:type="default" r:id="rId16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29B" w:rsidRDefault="007F229B">
      <w:r>
        <w:separator/>
      </w:r>
    </w:p>
    <w:p w:rsidR="007F229B" w:rsidRDefault="007F229B"/>
  </w:endnote>
  <w:endnote w:type="continuationSeparator" w:id="0">
    <w:p w:rsidR="007F229B" w:rsidRDefault="007F229B">
      <w:r>
        <w:continuationSeparator/>
      </w:r>
    </w:p>
    <w:p w:rsidR="007F229B" w:rsidRDefault="007F2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932" w:rsidRDefault="00C8093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M.Mbengue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8860CD" w:rsidRPr="008860C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A05A24" w:rsidRDefault="00A05A2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29B" w:rsidRDefault="007F229B">
      <w:r>
        <w:separator/>
      </w:r>
    </w:p>
    <w:p w:rsidR="007F229B" w:rsidRDefault="007F229B"/>
  </w:footnote>
  <w:footnote w:type="continuationSeparator" w:id="0">
    <w:p w:rsidR="007F229B" w:rsidRDefault="007F229B">
      <w:r>
        <w:continuationSeparator/>
      </w:r>
    </w:p>
    <w:p w:rsidR="007F229B" w:rsidRDefault="007F229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8.75pt;height:8.7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01507867"/>
    <w:multiLevelType w:val="hybridMultilevel"/>
    <w:tmpl w:val="BB6A6A28"/>
    <w:lvl w:ilvl="0" w:tplc="040C000F">
      <w:start w:val="1"/>
      <w:numFmt w:val="decimal"/>
      <w:lvlText w:val="%1."/>
      <w:lvlJc w:val="left"/>
      <w:pPr>
        <w:tabs>
          <w:tab w:val="num" w:pos="2051"/>
        </w:tabs>
        <w:ind w:left="205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1">
    <w:nsid w:val="0E36640C"/>
    <w:multiLevelType w:val="hybridMultilevel"/>
    <w:tmpl w:val="FA6CC92E"/>
    <w:lvl w:ilvl="0" w:tplc="C28A9AE6">
      <w:start w:val="1"/>
      <w:numFmt w:val="bullet"/>
      <w:lvlText w:val=""/>
      <w:lvlJc w:val="left"/>
      <w:pPr>
        <w:tabs>
          <w:tab w:val="num" w:pos="1134"/>
        </w:tabs>
        <w:ind w:left="1247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11C02F59"/>
    <w:multiLevelType w:val="hybridMultilevel"/>
    <w:tmpl w:val="6B028C68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>
    <w:nsid w:val="150C1E73"/>
    <w:multiLevelType w:val="hybridMultilevel"/>
    <w:tmpl w:val="7826C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93620B"/>
    <w:multiLevelType w:val="hybridMultilevel"/>
    <w:tmpl w:val="0CDE0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19837266"/>
    <w:multiLevelType w:val="hybridMultilevel"/>
    <w:tmpl w:val="7258305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1BDE498E"/>
    <w:multiLevelType w:val="hybridMultilevel"/>
    <w:tmpl w:val="C7D49B7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FE98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2B9D5FF2"/>
    <w:multiLevelType w:val="hybridMultilevel"/>
    <w:tmpl w:val="3FA8A3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A3D0278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3E591EFC"/>
    <w:multiLevelType w:val="hybridMultilevel"/>
    <w:tmpl w:val="E4CCEBBC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40">
    <w:nsid w:val="42684248"/>
    <w:multiLevelType w:val="hybridMultilevel"/>
    <w:tmpl w:val="CED417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FAD6228"/>
    <w:multiLevelType w:val="hybridMultilevel"/>
    <w:tmpl w:val="C7DCCA5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42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43">
    <w:nsid w:val="79E35AB0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4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5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38"/>
  </w:num>
  <w:num w:numId="26">
    <w:abstractNumId w:val="42"/>
  </w:num>
  <w:num w:numId="27">
    <w:abstractNumId w:val="43"/>
  </w:num>
  <w:num w:numId="28">
    <w:abstractNumId w:val="30"/>
  </w:num>
  <w:num w:numId="29">
    <w:abstractNumId w:val="44"/>
  </w:num>
  <w:num w:numId="30">
    <w:abstractNumId w:val="45"/>
  </w:num>
  <w:num w:numId="31">
    <w:abstractNumId w:val="31"/>
  </w:num>
  <w:num w:numId="32">
    <w:abstractNumId w:val="41"/>
  </w:num>
  <w:num w:numId="33">
    <w:abstractNumId w:val="29"/>
  </w:num>
  <w:num w:numId="34">
    <w:abstractNumId w:val="39"/>
  </w:num>
  <w:num w:numId="35">
    <w:abstractNumId w:val="32"/>
  </w:num>
  <w:num w:numId="36">
    <w:abstractNumId w:val="34"/>
  </w:num>
  <w:num w:numId="37">
    <w:abstractNumId w:val="36"/>
  </w:num>
  <w:num w:numId="38">
    <w:abstractNumId w:val="37"/>
  </w:num>
  <w:num w:numId="39">
    <w:abstractNumId w:val="35"/>
  </w:num>
  <w:num w:numId="40">
    <w:abstractNumId w:val="40"/>
  </w:num>
  <w:num w:numId="41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3D"/>
    <w:rsid w:val="00000082"/>
    <w:rsid w:val="00010FFE"/>
    <w:rsid w:val="00023A3A"/>
    <w:rsid w:val="000350B4"/>
    <w:rsid w:val="00045E05"/>
    <w:rsid w:val="000577B8"/>
    <w:rsid w:val="0006448C"/>
    <w:rsid w:val="0006770D"/>
    <w:rsid w:val="000818E9"/>
    <w:rsid w:val="00086C0D"/>
    <w:rsid w:val="0009188E"/>
    <w:rsid w:val="00097E15"/>
    <w:rsid w:val="000A61B0"/>
    <w:rsid w:val="000B0FD1"/>
    <w:rsid w:val="000C0F16"/>
    <w:rsid w:val="000C7F86"/>
    <w:rsid w:val="000D5328"/>
    <w:rsid w:val="000D5404"/>
    <w:rsid w:val="000E6B3D"/>
    <w:rsid w:val="000F275C"/>
    <w:rsid w:val="00100FA4"/>
    <w:rsid w:val="00114C2E"/>
    <w:rsid w:val="00133643"/>
    <w:rsid w:val="00135F1F"/>
    <w:rsid w:val="00141F6E"/>
    <w:rsid w:val="00142A1D"/>
    <w:rsid w:val="00143E9B"/>
    <w:rsid w:val="00146DFA"/>
    <w:rsid w:val="00160F5C"/>
    <w:rsid w:val="001747B0"/>
    <w:rsid w:val="00176923"/>
    <w:rsid w:val="0019369F"/>
    <w:rsid w:val="00194E85"/>
    <w:rsid w:val="00197E38"/>
    <w:rsid w:val="001B0EBA"/>
    <w:rsid w:val="001D1E8C"/>
    <w:rsid w:val="001D341D"/>
    <w:rsid w:val="001D48E5"/>
    <w:rsid w:val="001E237C"/>
    <w:rsid w:val="001E7E02"/>
    <w:rsid w:val="001E7F72"/>
    <w:rsid w:val="001F0D25"/>
    <w:rsid w:val="001F4505"/>
    <w:rsid w:val="00203B36"/>
    <w:rsid w:val="0021126C"/>
    <w:rsid w:val="00217303"/>
    <w:rsid w:val="00226C4F"/>
    <w:rsid w:val="002344FF"/>
    <w:rsid w:val="002360EA"/>
    <w:rsid w:val="00237139"/>
    <w:rsid w:val="00247158"/>
    <w:rsid w:val="0025586A"/>
    <w:rsid w:val="00264443"/>
    <w:rsid w:val="00283DC8"/>
    <w:rsid w:val="0028653A"/>
    <w:rsid w:val="00290DF5"/>
    <w:rsid w:val="00293B2B"/>
    <w:rsid w:val="002A3337"/>
    <w:rsid w:val="002B0C6B"/>
    <w:rsid w:val="002B1183"/>
    <w:rsid w:val="002B580B"/>
    <w:rsid w:val="002B622A"/>
    <w:rsid w:val="002C06A7"/>
    <w:rsid w:val="002D0B41"/>
    <w:rsid w:val="002D4853"/>
    <w:rsid w:val="002F2AFE"/>
    <w:rsid w:val="003005FE"/>
    <w:rsid w:val="003033E3"/>
    <w:rsid w:val="00305678"/>
    <w:rsid w:val="00305C93"/>
    <w:rsid w:val="0032287D"/>
    <w:rsid w:val="00325442"/>
    <w:rsid w:val="00343869"/>
    <w:rsid w:val="00347C32"/>
    <w:rsid w:val="0037543A"/>
    <w:rsid w:val="00375486"/>
    <w:rsid w:val="003954FA"/>
    <w:rsid w:val="003C7D83"/>
    <w:rsid w:val="003D40E4"/>
    <w:rsid w:val="003E18D5"/>
    <w:rsid w:val="003E491D"/>
    <w:rsid w:val="003E68DE"/>
    <w:rsid w:val="003F68E3"/>
    <w:rsid w:val="00402FA8"/>
    <w:rsid w:val="00405C99"/>
    <w:rsid w:val="00420A61"/>
    <w:rsid w:val="00424816"/>
    <w:rsid w:val="004264D0"/>
    <w:rsid w:val="00440EEE"/>
    <w:rsid w:val="00453E05"/>
    <w:rsid w:val="00464506"/>
    <w:rsid w:val="00464AEC"/>
    <w:rsid w:val="00493058"/>
    <w:rsid w:val="00493E57"/>
    <w:rsid w:val="00496F19"/>
    <w:rsid w:val="004A5D44"/>
    <w:rsid w:val="004A7FA9"/>
    <w:rsid w:val="004C1F71"/>
    <w:rsid w:val="004D01AB"/>
    <w:rsid w:val="004E1368"/>
    <w:rsid w:val="004F0789"/>
    <w:rsid w:val="004F41E8"/>
    <w:rsid w:val="004F43B8"/>
    <w:rsid w:val="004F4B6A"/>
    <w:rsid w:val="004F7F61"/>
    <w:rsid w:val="00507EE8"/>
    <w:rsid w:val="00511A62"/>
    <w:rsid w:val="00527404"/>
    <w:rsid w:val="00530CB3"/>
    <w:rsid w:val="00533127"/>
    <w:rsid w:val="00535936"/>
    <w:rsid w:val="00545481"/>
    <w:rsid w:val="00572229"/>
    <w:rsid w:val="005A1356"/>
    <w:rsid w:val="005B0AD7"/>
    <w:rsid w:val="005B7512"/>
    <w:rsid w:val="005C361A"/>
    <w:rsid w:val="005D237E"/>
    <w:rsid w:val="005D48CD"/>
    <w:rsid w:val="005D76C5"/>
    <w:rsid w:val="005E1663"/>
    <w:rsid w:val="005E3671"/>
    <w:rsid w:val="005E7C07"/>
    <w:rsid w:val="005F22AB"/>
    <w:rsid w:val="005F230E"/>
    <w:rsid w:val="005F2E0A"/>
    <w:rsid w:val="005F5A47"/>
    <w:rsid w:val="0062045A"/>
    <w:rsid w:val="00623AC6"/>
    <w:rsid w:val="0063344F"/>
    <w:rsid w:val="00646159"/>
    <w:rsid w:val="00647FEF"/>
    <w:rsid w:val="006527AE"/>
    <w:rsid w:val="00672A67"/>
    <w:rsid w:val="00676CE7"/>
    <w:rsid w:val="006831EA"/>
    <w:rsid w:val="006A35C4"/>
    <w:rsid w:val="006B2C1B"/>
    <w:rsid w:val="006C7720"/>
    <w:rsid w:val="006D2E6F"/>
    <w:rsid w:val="006D6475"/>
    <w:rsid w:val="006E6239"/>
    <w:rsid w:val="00723DC6"/>
    <w:rsid w:val="00730E77"/>
    <w:rsid w:val="00752C06"/>
    <w:rsid w:val="007600CA"/>
    <w:rsid w:val="00765B21"/>
    <w:rsid w:val="007705C0"/>
    <w:rsid w:val="0077716A"/>
    <w:rsid w:val="00787DF0"/>
    <w:rsid w:val="00795358"/>
    <w:rsid w:val="007B7C02"/>
    <w:rsid w:val="007D572F"/>
    <w:rsid w:val="007E387D"/>
    <w:rsid w:val="007F229B"/>
    <w:rsid w:val="008012F2"/>
    <w:rsid w:val="00803465"/>
    <w:rsid w:val="00810DAB"/>
    <w:rsid w:val="008127E9"/>
    <w:rsid w:val="00813E21"/>
    <w:rsid w:val="00822C3A"/>
    <w:rsid w:val="00846F8A"/>
    <w:rsid w:val="00847E25"/>
    <w:rsid w:val="00860623"/>
    <w:rsid w:val="00863668"/>
    <w:rsid w:val="008663F5"/>
    <w:rsid w:val="00880767"/>
    <w:rsid w:val="00881362"/>
    <w:rsid w:val="008860CD"/>
    <w:rsid w:val="00887A97"/>
    <w:rsid w:val="008A2F3F"/>
    <w:rsid w:val="008A4C3E"/>
    <w:rsid w:val="008B1BB1"/>
    <w:rsid w:val="008B2990"/>
    <w:rsid w:val="008B6955"/>
    <w:rsid w:val="008C2BE0"/>
    <w:rsid w:val="008D60A8"/>
    <w:rsid w:val="008E111E"/>
    <w:rsid w:val="008E3493"/>
    <w:rsid w:val="00911CC6"/>
    <w:rsid w:val="00921425"/>
    <w:rsid w:val="0093225B"/>
    <w:rsid w:val="00933103"/>
    <w:rsid w:val="00933DEF"/>
    <w:rsid w:val="00937664"/>
    <w:rsid w:val="009376B3"/>
    <w:rsid w:val="00943743"/>
    <w:rsid w:val="00953752"/>
    <w:rsid w:val="00972D78"/>
    <w:rsid w:val="00980273"/>
    <w:rsid w:val="009829BD"/>
    <w:rsid w:val="0098361C"/>
    <w:rsid w:val="009850A9"/>
    <w:rsid w:val="009C5BAB"/>
    <w:rsid w:val="009E03A9"/>
    <w:rsid w:val="009E7FF0"/>
    <w:rsid w:val="009F03CA"/>
    <w:rsid w:val="009F0938"/>
    <w:rsid w:val="00A0058B"/>
    <w:rsid w:val="00A05A24"/>
    <w:rsid w:val="00A066B0"/>
    <w:rsid w:val="00A12B03"/>
    <w:rsid w:val="00A1629B"/>
    <w:rsid w:val="00A21B0B"/>
    <w:rsid w:val="00A24121"/>
    <w:rsid w:val="00A30CE1"/>
    <w:rsid w:val="00A60247"/>
    <w:rsid w:val="00A61F90"/>
    <w:rsid w:val="00A70578"/>
    <w:rsid w:val="00A70C15"/>
    <w:rsid w:val="00A71963"/>
    <w:rsid w:val="00A94DB1"/>
    <w:rsid w:val="00A97EF2"/>
    <w:rsid w:val="00AA7343"/>
    <w:rsid w:val="00AB6D66"/>
    <w:rsid w:val="00AC5045"/>
    <w:rsid w:val="00AC5B46"/>
    <w:rsid w:val="00AE3764"/>
    <w:rsid w:val="00AE5D1D"/>
    <w:rsid w:val="00AF102B"/>
    <w:rsid w:val="00B2206F"/>
    <w:rsid w:val="00B35B1E"/>
    <w:rsid w:val="00B44910"/>
    <w:rsid w:val="00B477E2"/>
    <w:rsid w:val="00B47C30"/>
    <w:rsid w:val="00B528D5"/>
    <w:rsid w:val="00B63AB0"/>
    <w:rsid w:val="00B67E2B"/>
    <w:rsid w:val="00B74081"/>
    <w:rsid w:val="00B81831"/>
    <w:rsid w:val="00BB019C"/>
    <w:rsid w:val="00BB2CD3"/>
    <w:rsid w:val="00BB590A"/>
    <w:rsid w:val="00BC56A3"/>
    <w:rsid w:val="00BD2AC6"/>
    <w:rsid w:val="00BD52C2"/>
    <w:rsid w:val="00BD6417"/>
    <w:rsid w:val="00BD7D04"/>
    <w:rsid w:val="00BE1693"/>
    <w:rsid w:val="00C00412"/>
    <w:rsid w:val="00C006C3"/>
    <w:rsid w:val="00C03C1E"/>
    <w:rsid w:val="00C06DA3"/>
    <w:rsid w:val="00C0709C"/>
    <w:rsid w:val="00C1682D"/>
    <w:rsid w:val="00C245C9"/>
    <w:rsid w:val="00C24B2A"/>
    <w:rsid w:val="00C34111"/>
    <w:rsid w:val="00C37EC1"/>
    <w:rsid w:val="00C52BB4"/>
    <w:rsid w:val="00C547AF"/>
    <w:rsid w:val="00C57785"/>
    <w:rsid w:val="00C57DCC"/>
    <w:rsid w:val="00C63FCC"/>
    <w:rsid w:val="00C63FD1"/>
    <w:rsid w:val="00C7671C"/>
    <w:rsid w:val="00C772A9"/>
    <w:rsid w:val="00C80932"/>
    <w:rsid w:val="00C90881"/>
    <w:rsid w:val="00C93A84"/>
    <w:rsid w:val="00C9563E"/>
    <w:rsid w:val="00CB4B53"/>
    <w:rsid w:val="00CE2521"/>
    <w:rsid w:val="00CE2589"/>
    <w:rsid w:val="00CF03E1"/>
    <w:rsid w:val="00CF2620"/>
    <w:rsid w:val="00CF3CAC"/>
    <w:rsid w:val="00D05F03"/>
    <w:rsid w:val="00D062F5"/>
    <w:rsid w:val="00D12A23"/>
    <w:rsid w:val="00D12D3B"/>
    <w:rsid w:val="00D13F0E"/>
    <w:rsid w:val="00D2169D"/>
    <w:rsid w:val="00D335EA"/>
    <w:rsid w:val="00D34462"/>
    <w:rsid w:val="00D45FDA"/>
    <w:rsid w:val="00D5127F"/>
    <w:rsid w:val="00D76C63"/>
    <w:rsid w:val="00D8689A"/>
    <w:rsid w:val="00D86D9C"/>
    <w:rsid w:val="00D97082"/>
    <w:rsid w:val="00DB57BF"/>
    <w:rsid w:val="00DC0666"/>
    <w:rsid w:val="00DC0C2C"/>
    <w:rsid w:val="00DC5E9F"/>
    <w:rsid w:val="00DC74AA"/>
    <w:rsid w:val="00DD65FD"/>
    <w:rsid w:val="00DF1B00"/>
    <w:rsid w:val="00DF6E1B"/>
    <w:rsid w:val="00E01FA6"/>
    <w:rsid w:val="00E04A02"/>
    <w:rsid w:val="00E051F1"/>
    <w:rsid w:val="00E07C74"/>
    <w:rsid w:val="00E11B20"/>
    <w:rsid w:val="00E212C5"/>
    <w:rsid w:val="00E32D71"/>
    <w:rsid w:val="00E70FD8"/>
    <w:rsid w:val="00E71EC6"/>
    <w:rsid w:val="00E77106"/>
    <w:rsid w:val="00E8710B"/>
    <w:rsid w:val="00E91B33"/>
    <w:rsid w:val="00EA5572"/>
    <w:rsid w:val="00EA7F92"/>
    <w:rsid w:val="00EB0363"/>
    <w:rsid w:val="00ED06D5"/>
    <w:rsid w:val="00EE767C"/>
    <w:rsid w:val="00EF0450"/>
    <w:rsid w:val="00EF1F68"/>
    <w:rsid w:val="00EF6E5F"/>
    <w:rsid w:val="00F024B3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50F75"/>
    <w:rsid w:val="00F65215"/>
    <w:rsid w:val="00F6594A"/>
    <w:rsid w:val="00F66E11"/>
    <w:rsid w:val="00F74443"/>
    <w:rsid w:val="00F85653"/>
    <w:rsid w:val="00F92084"/>
    <w:rsid w:val="00F92FC1"/>
    <w:rsid w:val="00FB4703"/>
    <w:rsid w:val="00FC49C1"/>
    <w:rsid w:val="00FD0683"/>
    <w:rsid w:val="00FE70B0"/>
    <w:rsid w:val="00FF60B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230E"/>
    <w:pPr>
      <w:suppressAutoHyphens/>
      <w:spacing w:before="200" w:after="200"/>
      <w:ind w:firstLine="11"/>
    </w:pPr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Titre1">
    <w:name w:val="heading 1"/>
    <w:basedOn w:val="Normal"/>
    <w:next w:val="Normal"/>
    <w:qFormat/>
    <w:rsid w:val="00493E57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Cs/>
      <w:color w:val="0868AC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086C0D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0868AC"/>
      <w:sz w:val="40"/>
      <w:szCs w:val="28"/>
    </w:rPr>
  </w:style>
  <w:style w:type="paragraph" w:styleId="Titre3">
    <w:name w:val="heading 3"/>
    <w:basedOn w:val="Normal"/>
    <w:next w:val="Normal"/>
    <w:qFormat/>
    <w:rsid w:val="00086C0D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0868AC"/>
      <w:sz w:val="32"/>
      <w:szCs w:val="26"/>
    </w:rPr>
  </w:style>
  <w:style w:type="paragraph" w:styleId="Titre4">
    <w:name w:val="heading 4"/>
    <w:basedOn w:val="Normal"/>
    <w:next w:val="Normal"/>
    <w:qFormat/>
    <w:rsid w:val="00EF1F68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EF1F68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EF1F68"/>
    <w:pPr>
      <w:tabs>
        <w:tab w:val="num" w:pos="1152"/>
      </w:tabs>
      <w:spacing w:before="240" w:after="60"/>
      <w:ind w:left="1152" w:hanging="1152"/>
      <w:outlineLvl w:val="5"/>
    </w:pPr>
    <w:rPr>
      <w:bCs/>
      <w:sz w:val="24"/>
      <w:szCs w:val="22"/>
    </w:rPr>
  </w:style>
  <w:style w:type="paragraph" w:styleId="Titre7">
    <w:name w:val="heading 7"/>
    <w:basedOn w:val="Normal"/>
    <w:next w:val="Normal"/>
    <w:qFormat/>
    <w:rsid w:val="00EF1F68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EF1F68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EF1F68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86C0D"/>
    <w:rPr>
      <w:rFonts w:ascii="Verdana" w:eastAsia="TimesNewRomanPSMT" w:hAnsi="Verdana" w:cs="Helvetica"/>
      <w:bCs/>
      <w:iCs/>
      <w:color w:val="0868AC"/>
      <w:sz w:val="40"/>
      <w:szCs w:val="28"/>
      <w:lang w:eastAsia="ar-SA"/>
    </w:rPr>
  </w:style>
  <w:style w:type="paragraph" w:customStyle="1" w:styleId="LabelBleu1">
    <w:name w:val="Label_Bleu 1"/>
    <w:basedOn w:val="Normal"/>
    <w:link w:val="LabelBleu1Car"/>
    <w:rsid w:val="00493E57"/>
    <w:rPr>
      <w:color w:val="0868AC"/>
      <w:sz w:val="32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EF1F68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EF1F68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EF1F68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EF1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EF1F68"/>
    <w:pPr>
      <w:spacing w:before="0" w:after="0"/>
      <w:ind w:firstLine="0"/>
    </w:pPr>
    <w:rPr>
      <w:rFonts w:ascii="Helvetica" w:hAnsi="Helvetica" w:cs="Helvetica"/>
      <w:bCs/>
      <w:color w:val="000000"/>
      <w:sz w:val="20"/>
    </w:rPr>
  </w:style>
  <w:style w:type="paragraph" w:customStyle="1" w:styleId="Labelnoir1">
    <w:name w:val="Label_noir 1"/>
    <w:basedOn w:val="LabelBleu1"/>
    <w:link w:val="Labelnoir1Car"/>
    <w:rsid w:val="00493E57"/>
    <w:rPr>
      <w:color w:val="auto"/>
      <w:szCs w:val="32"/>
    </w:rPr>
  </w:style>
  <w:style w:type="character" w:customStyle="1" w:styleId="LabelBleu1Car">
    <w:name w:val="Label_Bleu 1 Car"/>
    <w:basedOn w:val="Policepardfaut"/>
    <w:link w:val="LabelBleu1"/>
    <w:rsid w:val="00493E57"/>
    <w:rPr>
      <w:rFonts w:ascii="Verdana" w:eastAsia="TimesNewRomanPSMT" w:hAnsi="Verdana" w:cs="TimesNewRomanPSMT"/>
      <w:b/>
      <w:color w:val="0868AC"/>
      <w:sz w:val="32"/>
      <w:szCs w:val="40"/>
      <w:lang w:val="fr-FR" w:eastAsia="ar-SA" w:bidi="ar-SA"/>
    </w:rPr>
  </w:style>
  <w:style w:type="character" w:customStyle="1" w:styleId="Labelnoir1Car">
    <w:name w:val="Label_noir 1 Car"/>
    <w:basedOn w:val="LabelBleu1Car"/>
    <w:link w:val="Labelnoir1"/>
    <w:rsid w:val="00493E57"/>
    <w:rPr>
      <w:rFonts w:ascii="Verdana" w:eastAsia="TimesNewRomanPSMT" w:hAnsi="Verdana" w:cs="TimesNewRomanPSMT"/>
      <w:b/>
      <w:color w:val="0868AC"/>
      <w:sz w:val="32"/>
      <w:szCs w:val="32"/>
      <w:lang w:val="fr-FR" w:eastAsia="ar-SA" w:bidi="ar-SA"/>
    </w:rPr>
  </w:style>
  <w:style w:type="paragraph" w:customStyle="1" w:styleId="LabelBleu2">
    <w:name w:val="Label_Bleu 2"/>
    <w:next w:val="Normal"/>
    <w:link w:val="LabelBleu2Car"/>
    <w:rsid w:val="00493E57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Noir2">
    <w:name w:val="Label_Noir 2"/>
    <w:basedOn w:val="Normal"/>
    <w:next w:val="Normal"/>
    <w:rsid w:val="00493E57"/>
    <w:rPr>
      <w:sz w:val="28"/>
      <w:szCs w:val="32"/>
    </w:rPr>
  </w:style>
  <w:style w:type="character" w:customStyle="1" w:styleId="LabelBleu2Car">
    <w:name w:val="Label_Bleu 2 Car"/>
    <w:basedOn w:val="Policepardfaut"/>
    <w:link w:val="LabelBleu2"/>
    <w:rsid w:val="00A70C15"/>
    <w:rPr>
      <w:rFonts w:ascii="Verdana" w:eastAsia="TimesNewRomanPSMT" w:hAnsi="Verdana" w:cs="TimesNewRomanPSMT"/>
      <w:b/>
      <w:color w:val="0868AC"/>
      <w:sz w:val="28"/>
      <w:szCs w:val="32"/>
      <w:lang w:val="fr-FR" w:eastAsia="ar-SA" w:bidi="ar-SA"/>
    </w:rPr>
  </w:style>
  <w:style w:type="paragraph" w:customStyle="1" w:styleId="Label3">
    <w:name w:val="Label3"/>
    <w:basedOn w:val="LabelBleu2"/>
    <w:rsid w:val="003954FA"/>
    <w:rPr>
      <w:sz w:val="24"/>
    </w:rPr>
  </w:style>
  <w:style w:type="paragraph" w:styleId="Textedebulles">
    <w:name w:val="Balloon Text"/>
    <w:basedOn w:val="Normal"/>
    <w:link w:val="TextedebullesCar"/>
    <w:rsid w:val="004264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4D0"/>
    <w:rPr>
      <w:rFonts w:ascii="Tahoma" w:eastAsia="TimesNewRomanPSMT" w:hAnsi="Tahoma" w:cs="Tahoma"/>
      <w:b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4264D0"/>
    <w:pPr>
      <w:ind w:left="720"/>
      <w:contextualSpacing/>
    </w:pPr>
  </w:style>
  <w:style w:type="paragraph" w:styleId="En-tte">
    <w:name w:val="header"/>
    <w:basedOn w:val="Normal"/>
    <w:link w:val="En-tteCar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230E"/>
    <w:pPr>
      <w:suppressAutoHyphens/>
      <w:spacing w:before="200" w:after="200"/>
      <w:ind w:firstLine="11"/>
    </w:pPr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Titre1">
    <w:name w:val="heading 1"/>
    <w:basedOn w:val="Normal"/>
    <w:next w:val="Normal"/>
    <w:qFormat/>
    <w:rsid w:val="00493E57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Cs/>
      <w:color w:val="0868AC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086C0D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0868AC"/>
      <w:sz w:val="40"/>
      <w:szCs w:val="28"/>
    </w:rPr>
  </w:style>
  <w:style w:type="paragraph" w:styleId="Titre3">
    <w:name w:val="heading 3"/>
    <w:basedOn w:val="Normal"/>
    <w:next w:val="Normal"/>
    <w:qFormat/>
    <w:rsid w:val="00086C0D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0868AC"/>
      <w:sz w:val="32"/>
      <w:szCs w:val="26"/>
    </w:rPr>
  </w:style>
  <w:style w:type="paragraph" w:styleId="Titre4">
    <w:name w:val="heading 4"/>
    <w:basedOn w:val="Normal"/>
    <w:next w:val="Normal"/>
    <w:qFormat/>
    <w:rsid w:val="00EF1F68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EF1F68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EF1F68"/>
    <w:pPr>
      <w:tabs>
        <w:tab w:val="num" w:pos="1152"/>
      </w:tabs>
      <w:spacing w:before="240" w:after="60"/>
      <w:ind w:left="1152" w:hanging="1152"/>
      <w:outlineLvl w:val="5"/>
    </w:pPr>
    <w:rPr>
      <w:bCs/>
      <w:sz w:val="24"/>
      <w:szCs w:val="22"/>
    </w:rPr>
  </w:style>
  <w:style w:type="paragraph" w:styleId="Titre7">
    <w:name w:val="heading 7"/>
    <w:basedOn w:val="Normal"/>
    <w:next w:val="Normal"/>
    <w:qFormat/>
    <w:rsid w:val="00EF1F68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EF1F68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EF1F68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86C0D"/>
    <w:rPr>
      <w:rFonts w:ascii="Verdana" w:eastAsia="TimesNewRomanPSMT" w:hAnsi="Verdana" w:cs="Helvetica"/>
      <w:bCs/>
      <w:iCs/>
      <w:color w:val="0868AC"/>
      <w:sz w:val="40"/>
      <w:szCs w:val="28"/>
      <w:lang w:eastAsia="ar-SA"/>
    </w:rPr>
  </w:style>
  <w:style w:type="paragraph" w:customStyle="1" w:styleId="LabelBleu1">
    <w:name w:val="Label_Bleu 1"/>
    <w:basedOn w:val="Normal"/>
    <w:link w:val="LabelBleu1Car"/>
    <w:rsid w:val="00493E57"/>
    <w:rPr>
      <w:color w:val="0868AC"/>
      <w:sz w:val="32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EF1F68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EF1F68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EF1F68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EF1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EF1F68"/>
    <w:pPr>
      <w:spacing w:before="0" w:after="0"/>
      <w:ind w:firstLine="0"/>
    </w:pPr>
    <w:rPr>
      <w:rFonts w:ascii="Helvetica" w:hAnsi="Helvetica" w:cs="Helvetica"/>
      <w:bCs/>
      <w:color w:val="000000"/>
      <w:sz w:val="20"/>
    </w:rPr>
  </w:style>
  <w:style w:type="paragraph" w:customStyle="1" w:styleId="Labelnoir1">
    <w:name w:val="Label_noir 1"/>
    <w:basedOn w:val="LabelBleu1"/>
    <w:link w:val="Labelnoir1Car"/>
    <w:rsid w:val="00493E57"/>
    <w:rPr>
      <w:color w:val="auto"/>
      <w:szCs w:val="32"/>
    </w:rPr>
  </w:style>
  <w:style w:type="character" w:customStyle="1" w:styleId="LabelBleu1Car">
    <w:name w:val="Label_Bleu 1 Car"/>
    <w:basedOn w:val="Policepardfaut"/>
    <w:link w:val="LabelBleu1"/>
    <w:rsid w:val="00493E57"/>
    <w:rPr>
      <w:rFonts w:ascii="Verdana" w:eastAsia="TimesNewRomanPSMT" w:hAnsi="Verdana" w:cs="TimesNewRomanPSMT"/>
      <w:b/>
      <w:color w:val="0868AC"/>
      <w:sz w:val="32"/>
      <w:szCs w:val="40"/>
      <w:lang w:val="fr-FR" w:eastAsia="ar-SA" w:bidi="ar-SA"/>
    </w:rPr>
  </w:style>
  <w:style w:type="character" w:customStyle="1" w:styleId="Labelnoir1Car">
    <w:name w:val="Label_noir 1 Car"/>
    <w:basedOn w:val="LabelBleu1Car"/>
    <w:link w:val="Labelnoir1"/>
    <w:rsid w:val="00493E57"/>
    <w:rPr>
      <w:rFonts w:ascii="Verdana" w:eastAsia="TimesNewRomanPSMT" w:hAnsi="Verdana" w:cs="TimesNewRomanPSMT"/>
      <w:b/>
      <w:color w:val="0868AC"/>
      <w:sz w:val="32"/>
      <w:szCs w:val="32"/>
      <w:lang w:val="fr-FR" w:eastAsia="ar-SA" w:bidi="ar-SA"/>
    </w:rPr>
  </w:style>
  <w:style w:type="paragraph" w:customStyle="1" w:styleId="LabelBleu2">
    <w:name w:val="Label_Bleu 2"/>
    <w:next w:val="Normal"/>
    <w:link w:val="LabelBleu2Car"/>
    <w:rsid w:val="00493E57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Noir2">
    <w:name w:val="Label_Noir 2"/>
    <w:basedOn w:val="Normal"/>
    <w:next w:val="Normal"/>
    <w:rsid w:val="00493E57"/>
    <w:rPr>
      <w:sz w:val="28"/>
      <w:szCs w:val="32"/>
    </w:rPr>
  </w:style>
  <w:style w:type="character" w:customStyle="1" w:styleId="LabelBleu2Car">
    <w:name w:val="Label_Bleu 2 Car"/>
    <w:basedOn w:val="Policepardfaut"/>
    <w:link w:val="LabelBleu2"/>
    <w:rsid w:val="00A70C15"/>
    <w:rPr>
      <w:rFonts w:ascii="Verdana" w:eastAsia="TimesNewRomanPSMT" w:hAnsi="Verdana" w:cs="TimesNewRomanPSMT"/>
      <w:b/>
      <w:color w:val="0868AC"/>
      <w:sz w:val="28"/>
      <w:szCs w:val="32"/>
      <w:lang w:val="fr-FR" w:eastAsia="ar-SA" w:bidi="ar-SA"/>
    </w:rPr>
  </w:style>
  <w:style w:type="paragraph" w:customStyle="1" w:styleId="Label3">
    <w:name w:val="Label3"/>
    <w:basedOn w:val="LabelBleu2"/>
    <w:rsid w:val="003954FA"/>
    <w:rPr>
      <w:sz w:val="24"/>
    </w:rPr>
  </w:style>
  <w:style w:type="paragraph" w:styleId="Textedebulles">
    <w:name w:val="Balloon Text"/>
    <w:basedOn w:val="Normal"/>
    <w:link w:val="TextedebullesCar"/>
    <w:rsid w:val="004264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4D0"/>
    <w:rPr>
      <w:rFonts w:ascii="Tahoma" w:eastAsia="TimesNewRomanPSMT" w:hAnsi="Tahoma" w:cs="Tahoma"/>
      <w:b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4264D0"/>
    <w:pPr>
      <w:ind w:left="720"/>
      <w:contextualSpacing/>
    </w:pPr>
  </w:style>
  <w:style w:type="paragraph" w:styleId="En-tte">
    <w:name w:val="header"/>
    <w:basedOn w:val="Normal"/>
    <w:link w:val="En-tteCar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CCED4-3C2A-4BAA-ADC4-A4D81F18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3</cp:revision>
  <cp:lastPrinted>2008-06-03T01:12:00Z</cp:lastPrinted>
  <dcterms:created xsi:type="dcterms:W3CDTF">2014-11-21T23:31:00Z</dcterms:created>
  <dcterms:modified xsi:type="dcterms:W3CDTF">2014-11-21T23:55:00Z</dcterms:modified>
</cp:coreProperties>
</file>