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D4853" w:rsidRDefault="001D48E5" w:rsidP="002D4853">
      <w:pPr>
        <w:pStyle w:val="Label3"/>
      </w:pPr>
      <w:r>
        <w:t xml:space="preserve">Exercice </w:t>
      </w:r>
      <w:r w:rsidR="002D4853">
        <w:t>3</w:t>
      </w:r>
      <w:r w:rsidR="00141F6E">
        <w:t xml:space="preserve"> </w:t>
      </w:r>
      <w:r w:rsidR="00CE2589">
        <w:rPr>
          <w:color w:val="C0504D"/>
        </w:rPr>
        <w:t xml:space="preserve"> </w:t>
      </w:r>
      <w:r w:rsidR="002D4853">
        <w:rPr>
          <w:color w:val="C0504D"/>
        </w:rPr>
        <w:t>One-To-</w:t>
      </w:r>
      <w:r w:rsidR="000922C0">
        <w:rPr>
          <w:color w:val="C0504D"/>
        </w:rPr>
        <w:t>Many</w:t>
      </w:r>
      <w:r w:rsidR="002D4853">
        <w:rPr>
          <w:color w:val="C0504D"/>
        </w:rPr>
        <w:t xml:space="preserve"> (Unidirectionnel)</w:t>
      </w:r>
    </w:p>
    <w:p w:rsidR="00135F1F" w:rsidRDefault="00135F1F" w:rsidP="002F2AFE">
      <w:pPr>
        <w:pStyle w:val="Label3"/>
      </w:pPr>
    </w:p>
    <w:p w:rsidR="008B1BB1" w:rsidRDefault="008B1BB1" w:rsidP="008B1BB1">
      <w:pPr>
        <w:pStyle w:val="Label3"/>
        <w:ind w:left="360"/>
      </w:pPr>
    </w:p>
    <w:p w:rsidR="008B1BB1" w:rsidRDefault="008B1BB1" w:rsidP="008B1BB1">
      <w:pPr>
        <w:pStyle w:val="Label3"/>
        <w:numPr>
          <w:ilvl w:val="0"/>
          <w:numId w:val="40"/>
        </w:numPr>
      </w:pPr>
      <w:r>
        <w:t>Création du projet java</w:t>
      </w:r>
    </w:p>
    <w:p w:rsidR="008B1BB1" w:rsidRDefault="008B1BB1" w:rsidP="008B1BB1">
      <w:pPr>
        <w:ind w:left="11" w:firstLine="0"/>
        <w:rPr>
          <w:color w:val="C0504D"/>
        </w:rPr>
      </w:pPr>
      <w:r>
        <w:t xml:space="preserve">Copier le projet BaseJPA (ctrl+c) puis coller (ctrl+v) puis renommé en </w:t>
      </w:r>
      <w:r w:rsidR="002D4853">
        <w:rPr>
          <w:color w:val="C0504D"/>
        </w:rPr>
        <w:t>OneTo</w:t>
      </w:r>
      <w:r w:rsidR="000922C0">
        <w:rPr>
          <w:color w:val="C0504D"/>
        </w:rPr>
        <w:t>Many</w:t>
      </w:r>
      <w:r w:rsidR="002D4853">
        <w:rPr>
          <w:color w:val="C0504D"/>
        </w:rPr>
        <w:t>Uni</w:t>
      </w:r>
    </w:p>
    <w:p w:rsidR="002E7EDD" w:rsidRDefault="002E7EDD" w:rsidP="008B1BB1">
      <w:pPr>
        <w:ind w:left="11" w:firstLine="0"/>
      </w:pPr>
    </w:p>
    <w:p w:rsidR="00F50F75" w:rsidRDefault="001D48E5" w:rsidP="00F50F75">
      <w:pPr>
        <w:pStyle w:val="Label3"/>
        <w:numPr>
          <w:ilvl w:val="0"/>
          <w:numId w:val="40"/>
        </w:numPr>
      </w:pPr>
      <w:r>
        <w:t xml:space="preserve">Création </w:t>
      </w:r>
      <w:r w:rsidR="00D12D3B">
        <w:t>des entities</w:t>
      </w:r>
    </w:p>
    <w:p w:rsidR="00D12D3B" w:rsidRDefault="00D12D3B" w:rsidP="00D12D3B">
      <w:pPr>
        <w:ind w:left="11" w:firstLine="0"/>
      </w:pPr>
      <w:r>
        <w:t xml:space="preserve">Créez une classe </w:t>
      </w:r>
      <w:r w:rsidR="002D4853" w:rsidRPr="002D4853">
        <w:rPr>
          <w:color w:val="C0504D" w:themeColor="accent2"/>
        </w:rPr>
        <w:t>Student.java</w:t>
      </w:r>
      <w:r w:rsidR="002D4853" w:rsidRPr="002D4853">
        <w:t xml:space="preserve"> </w:t>
      </w:r>
      <w:r>
        <w:t xml:space="preserve">dans le package </w:t>
      </w:r>
      <w:r w:rsidRPr="002D4853">
        <w:rPr>
          <w:color w:val="C0504D" w:themeColor="accent2"/>
        </w:rPr>
        <w:t>com.formation.entities</w:t>
      </w:r>
      <w:r w:rsidR="00D34462" w:rsidRPr="002D4853">
        <w:rPr>
          <w:color w:val="C0504D" w:themeColor="accent2"/>
        </w:rPr>
        <w:t xml:space="preserve"> </w:t>
      </w:r>
      <w:r w:rsidR="00D34462">
        <w:t>comme suit :</w:t>
      </w:r>
    </w:p>
    <w:p w:rsidR="000C0C82" w:rsidRDefault="00E42DB5" w:rsidP="00D12D3B">
      <w:pPr>
        <w:ind w:left="11" w:firstLine="0"/>
      </w:pPr>
      <w:r>
        <w:rPr>
          <w:noProof/>
          <w:lang w:eastAsia="fr-FR"/>
        </w:rPr>
        <w:drawing>
          <wp:inline distT="0" distB="0" distL="0" distR="0" wp14:anchorId="187C03EC" wp14:editId="73C456D3">
            <wp:extent cx="5972810" cy="3039745"/>
            <wp:effectExtent l="0" t="0" r="889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853" w:rsidRDefault="002D4853" w:rsidP="00D12D3B">
      <w:pPr>
        <w:ind w:left="11" w:firstLine="0"/>
      </w:pPr>
    </w:p>
    <w:p w:rsidR="002D4853" w:rsidRDefault="002D4853" w:rsidP="002D4853">
      <w:pPr>
        <w:ind w:left="11" w:firstLine="0"/>
      </w:pPr>
      <w:r>
        <w:t xml:space="preserve">Créez une classe </w:t>
      </w:r>
      <w:r w:rsidR="000922C0">
        <w:rPr>
          <w:color w:val="C0504D" w:themeColor="accent2"/>
        </w:rPr>
        <w:t>Phone</w:t>
      </w:r>
      <w:r w:rsidRPr="002D4853">
        <w:rPr>
          <w:color w:val="C0504D" w:themeColor="accent2"/>
        </w:rPr>
        <w:t>.java</w:t>
      </w:r>
      <w:r w:rsidRPr="002D4853">
        <w:t xml:space="preserve"> </w:t>
      </w:r>
      <w:r>
        <w:t xml:space="preserve">dans le package </w:t>
      </w:r>
      <w:r w:rsidRPr="002D4853">
        <w:rPr>
          <w:color w:val="C0504D" w:themeColor="accent2"/>
        </w:rPr>
        <w:t xml:space="preserve">com.formation.entities </w:t>
      </w:r>
      <w:r>
        <w:t>comme suit :</w:t>
      </w:r>
    </w:p>
    <w:p w:rsidR="002E7EDD" w:rsidRDefault="002E7EDD" w:rsidP="002D4853">
      <w:pPr>
        <w:ind w:left="11" w:firstLine="0"/>
      </w:pPr>
    </w:p>
    <w:p w:rsidR="002E7EDD" w:rsidRDefault="002E7EDD" w:rsidP="002D4853">
      <w:pPr>
        <w:ind w:left="11" w:firstLine="0"/>
      </w:pPr>
    </w:p>
    <w:p w:rsidR="00E42DB5" w:rsidRDefault="00E42DB5" w:rsidP="002D4853">
      <w:pPr>
        <w:ind w:left="11" w:firstLine="0"/>
      </w:pPr>
      <w:r>
        <w:rPr>
          <w:noProof/>
          <w:lang w:eastAsia="fr-FR"/>
        </w:rPr>
        <w:drawing>
          <wp:inline distT="0" distB="0" distL="0" distR="0" wp14:anchorId="1676C4A9" wp14:editId="2E4BA6DA">
            <wp:extent cx="4533900" cy="17240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DD" w:rsidRDefault="002E7EDD" w:rsidP="002D4853">
      <w:pPr>
        <w:ind w:left="11" w:firstLine="0"/>
      </w:pPr>
    </w:p>
    <w:p w:rsidR="002E7EDD" w:rsidRDefault="002E7EDD" w:rsidP="002D4853">
      <w:pPr>
        <w:ind w:left="11" w:firstLine="0"/>
      </w:pPr>
    </w:p>
    <w:p w:rsidR="002E7EDD" w:rsidRDefault="002E7EDD" w:rsidP="002D4853">
      <w:pPr>
        <w:ind w:left="11" w:firstLine="0"/>
      </w:pPr>
    </w:p>
    <w:p w:rsidR="002E7EDD" w:rsidRDefault="002E7EDD" w:rsidP="002D4853">
      <w:pPr>
        <w:ind w:left="11" w:firstLine="0"/>
      </w:pPr>
    </w:p>
    <w:p w:rsidR="002E7EDD" w:rsidRDefault="002E7EDD" w:rsidP="002D4853">
      <w:pPr>
        <w:ind w:left="11" w:firstLine="0"/>
      </w:pPr>
    </w:p>
    <w:p w:rsidR="002D4853" w:rsidRDefault="002D4853" w:rsidP="002F2AFE">
      <w:pPr>
        <w:pStyle w:val="Label3"/>
      </w:pPr>
    </w:p>
    <w:p w:rsidR="00E212C5" w:rsidRDefault="00E212C5" w:rsidP="00E212C5">
      <w:pPr>
        <w:pStyle w:val="Label3"/>
        <w:numPr>
          <w:ilvl w:val="0"/>
          <w:numId w:val="40"/>
        </w:numPr>
      </w:pPr>
      <w:r>
        <w:lastRenderedPageBreak/>
        <w:t>Ecrire la classe de Test</w:t>
      </w:r>
    </w:p>
    <w:p w:rsidR="00E212C5" w:rsidRDefault="00E212C5" w:rsidP="00E212C5">
      <w:pPr>
        <w:ind w:left="11" w:firstLine="0"/>
      </w:pPr>
      <w:r>
        <w:t>Editer la classe test</w:t>
      </w:r>
    </w:p>
    <w:p w:rsidR="00CE2589" w:rsidRDefault="00E212C5" w:rsidP="00E212C5">
      <w:pPr>
        <w:ind w:left="11" w:firstLine="0"/>
      </w:pPr>
      <w:r>
        <w:t xml:space="preserve">Dans la partie </w:t>
      </w:r>
      <w:r w:rsidRPr="00E212C5">
        <w:rPr>
          <w:color w:val="FF0000"/>
        </w:rPr>
        <w:t>// Création des instances</w:t>
      </w:r>
      <w:r>
        <w:rPr>
          <w:color w:val="FF0000"/>
        </w:rPr>
        <w:t xml:space="preserve"> </w:t>
      </w:r>
      <w:r>
        <w:t>ajouter le code suivant :</w:t>
      </w:r>
    </w:p>
    <w:p w:rsidR="00E42DB5" w:rsidRDefault="002E7EDD" w:rsidP="00E212C5">
      <w:pPr>
        <w:ind w:left="11" w:firstLine="0"/>
      </w:pPr>
      <w:r>
        <w:rPr>
          <w:noProof/>
          <w:lang w:eastAsia="fr-FR"/>
        </w:rPr>
        <w:drawing>
          <wp:inline distT="0" distB="0" distL="0" distR="0" wp14:anchorId="0CC9D149" wp14:editId="356E9CAF">
            <wp:extent cx="3771900" cy="16954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C5" w:rsidRPr="00E212C5" w:rsidRDefault="00E212C5" w:rsidP="00E212C5">
      <w:pPr>
        <w:ind w:left="11" w:firstLine="0"/>
      </w:pPr>
      <w:r>
        <w:t xml:space="preserve">Dans la partie </w:t>
      </w:r>
      <w:r w:rsidRPr="00E212C5">
        <w:rPr>
          <w:color w:val="FF0000"/>
        </w:rPr>
        <w:t>// intéraction avec jpa-hibernate</w:t>
      </w:r>
      <w:r>
        <w:rPr>
          <w:color w:val="FF0000"/>
        </w:rPr>
        <w:t xml:space="preserve"> </w:t>
      </w:r>
      <w:r>
        <w:t>ajouter le code suivant :</w:t>
      </w:r>
    </w:p>
    <w:p w:rsidR="00B35B1E" w:rsidRPr="005F230E" w:rsidRDefault="001D48E5" w:rsidP="00E212C5">
      <w:pPr>
        <w:ind w:left="11" w:firstLine="0"/>
      </w:pPr>
      <w:r>
        <w:t xml:space="preserve"> </w:t>
      </w:r>
      <w:r w:rsidR="009804C5">
        <w:rPr>
          <w:noProof/>
          <w:lang w:eastAsia="fr-FR"/>
        </w:rPr>
        <w:drawing>
          <wp:inline distT="0" distB="0" distL="0" distR="0" wp14:anchorId="2C9818A1" wp14:editId="2A202E2E">
            <wp:extent cx="2314575" cy="5238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C5" w:rsidRDefault="00E212C5" w:rsidP="00E212C5">
      <w:pPr>
        <w:pStyle w:val="Label3"/>
        <w:numPr>
          <w:ilvl w:val="0"/>
          <w:numId w:val="40"/>
        </w:numPr>
      </w:pPr>
      <w:r>
        <w:t>Exécution</w:t>
      </w:r>
    </w:p>
    <w:p w:rsidR="00E212C5" w:rsidRDefault="00E212C5" w:rsidP="00E212C5">
      <w:pPr>
        <w:ind w:left="11" w:firstLine="0"/>
      </w:pPr>
      <w:r>
        <w:t xml:space="preserve">Exécuter </w:t>
      </w:r>
    </w:p>
    <w:p w:rsidR="00E212C5" w:rsidRDefault="00E212C5" w:rsidP="00E212C5">
      <w:pPr>
        <w:pStyle w:val="Label3"/>
        <w:numPr>
          <w:ilvl w:val="0"/>
          <w:numId w:val="40"/>
        </w:numPr>
      </w:pPr>
      <w:r>
        <w:t>Resultat de la base</w:t>
      </w:r>
    </w:p>
    <w:p w:rsidR="00E212C5" w:rsidRDefault="00E212C5" w:rsidP="00E212C5">
      <w:pPr>
        <w:pStyle w:val="Label3"/>
      </w:pPr>
    </w:p>
    <w:p w:rsidR="009804C5" w:rsidRPr="00EE767C" w:rsidRDefault="009804C5" w:rsidP="009804C5">
      <w:pPr>
        <w:ind w:left="611" w:firstLine="0"/>
        <w:rPr>
          <w:color w:val="333399"/>
        </w:rPr>
      </w:pPr>
      <w:r w:rsidRPr="00EE767C">
        <w:rPr>
          <w:color w:val="333399"/>
        </w:rPr>
        <w:t>Table Student</w:t>
      </w:r>
    </w:p>
    <w:p w:rsidR="009804C5" w:rsidRPr="00EE767C" w:rsidRDefault="009804C5" w:rsidP="009804C5">
      <w:pPr>
        <w:ind w:left="611" w:firstLine="0"/>
        <w:rPr>
          <w:color w:val="333399"/>
        </w:rPr>
      </w:pPr>
      <w:r>
        <w:rPr>
          <w:noProof/>
          <w:color w:val="333399"/>
          <w:lang w:eastAsia="fr-FR"/>
        </w:rPr>
        <w:drawing>
          <wp:inline distT="0" distB="0" distL="0" distR="0" wp14:anchorId="2AC4FD2A" wp14:editId="6230FDE9">
            <wp:extent cx="1771650" cy="400050"/>
            <wp:effectExtent l="19050" t="0" r="0" b="0"/>
            <wp:docPr id="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4C5" w:rsidRDefault="009804C5" w:rsidP="009804C5">
      <w:pPr>
        <w:ind w:left="611" w:firstLine="0"/>
        <w:rPr>
          <w:color w:val="333399"/>
        </w:rPr>
      </w:pPr>
      <w:r w:rsidRPr="00EE767C">
        <w:rPr>
          <w:color w:val="333399"/>
        </w:rPr>
        <w:t xml:space="preserve">Table </w:t>
      </w:r>
      <w:r>
        <w:rPr>
          <w:color w:val="333399"/>
        </w:rPr>
        <w:t>Student_Phone</w:t>
      </w:r>
    </w:p>
    <w:p w:rsidR="009804C5" w:rsidRDefault="009804C5" w:rsidP="009804C5">
      <w:pPr>
        <w:ind w:left="611" w:firstLine="0"/>
        <w:rPr>
          <w:color w:val="333399"/>
        </w:rPr>
      </w:pPr>
      <w:r>
        <w:rPr>
          <w:noProof/>
          <w:color w:val="333399"/>
          <w:lang w:eastAsia="fr-FR"/>
        </w:rPr>
        <w:drawing>
          <wp:inline distT="0" distB="0" distL="0" distR="0" wp14:anchorId="0C89C2B1" wp14:editId="1BFEBB1F">
            <wp:extent cx="1438275" cy="590550"/>
            <wp:effectExtent l="1905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4C5" w:rsidRPr="00EE767C" w:rsidRDefault="009804C5" w:rsidP="009804C5">
      <w:pPr>
        <w:ind w:left="611" w:firstLine="0"/>
        <w:rPr>
          <w:color w:val="333399"/>
        </w:rPr>
      </w:pPr>
      <w:r>
        <w:rPr>
          <w:color w:val="333399"/>
        </w:rPr>
        <w:t>Table Phone</w:t>
      </w:r>
    </w:p>
    <w:p w:rsidR="009804C5" w:rsidRDefault="009804C5" w:rsidP="009804C5">
      <w:pPr>
        <w:pStyle w:val="Label3"/>
      </w:pPr>
      <w:r>
        <w:t xml:space="preserve">        </w:t>
      </w:r>
      <w:r>
        <w:rPr>
          <w:noProof/>
          <w:lang w:eastAsia="fr-FR"/>
        </w:rPr>
        <w:drawing>
          <wp:inline distT="0" distB="0" distL="0" distR="0" wp14:anchorId="165D5E4B" wp14:editId="16F72868">
            <wp:extent cx="2505075" cy="590550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49B" w:rsidRDefault="0057249B" w:rsidP="009804C5">
      <w:pPr>
        <w:pStyle w:val="Label3"/>
      </w:pPr>
    </w:p>
    <w:p w:rsidR="0057249B" w:rsidRDefault="0057249B" w:rsidP="009804C5">
      <w:pPr>
        <w:pStyle w:val="Label3"/>
      </w:pPr>
    </w:p>
    <w:p w:rsidR="0057249B" w:rsidRDefault="0057249B" w:rsidP="009804C5">
      <w:pPr>
        <w:pStyle w:val="Label3"/>
      </w:pPr>
    </w:p>
    <w:p w:rsidR="0057249B" w:rsidRDefault="0057249B" w:rsidP="009804C5">
      <w:pPr>
        <w:pStyle w:val="Label3"/>
      </w:pPr>
    </w:p>
    <w:p w:rsidR="0057249B" w:rsidRDefault="0057249B" w:rsidP="009804C5">
      <w:pPr>
        <w:pStyle w:val="Label3"/>
      </w:pPr>
    </w:p>
    <w:p w:rsidR="0057249B" w:rsidRDefault="0057249B" w:rsidP="009804C5">
      <w:pPr>
        <w:pStyle w:val="Label3"/>
      </w:pPr>
    </w:p>
    <w:p w:rsidR="0057249B" w:rsidRDefault="0057249B" w:rsidP="009804C5">
      <w:pPr>
        <w:pStyle w:val="Label3"/>
      </w:pPr>
    </w:p>
    <w:p w:rsidR="0057249B" w:rsidRDefault="0057249B" w:rsidP="009804C5">
      <w:pPr>
        <w:pStyle w:val="Label3"/>
      </w:pPr>
    </w:p>
    <w:p w:rsidR="0057249B" w:rsidRDefault="0057249B" w:rsidP="009804C5">
      <w:pPr>
        <w:pStyle w:val="Label3"/>
      </w:pPr>
    </w:p>
    <w:p w:rsidR="0057249B" w:rsidRDefault="0057249B" w:rsidP="009804C5">
      <w:pPr>
        <w:pStyle w:val="Label3"/>
      </w:pPr>
    </w:p>
    <w:p w:rsidR="009804C5" w:rsidRDefault="009804C5" w:rsidP="009804C5">
      <w:pPr>
        <w:pStyle w:val="Label3"/>
      </w:pPr>
    </w:p>
    <w:p w:rsidR="009804C5" w:rsidRDefault="009804C5" w:rsidP="009804C5">
      <w:pPr>
        <w:pStyle w:val="Label3"/>
      </w:pPr>
    </w:p>
    <w:p w:rsidR="009804C5" w:rsidRDefault="009804C5" w:rsidP="009804C5">
      <w:pPr>
        <w:pStyle w:val="Label3"/>
        <w:numPr>
          <w:ilvl w:val="0"/>
          <w:numId w:val="40"/>
        </w:numPr>
      </w:pPr>
      <w:r>
        <w:lastRenderedPageBreak/>
        <w:t>Récupération des données de types listes (LazyExecption)</w:t>
      </w:r>
    </w:p>
    <w:p w:rsidR="0057249B" w:rsidRDefault="009804C5" w:rsidP="009804C5">
      <w:pPr>
        <w:ind w:left="11" w:firstLine="0"/>
      </w:pPr>
      <w:r>
        <w:t xml:space="preserve">Ajouter le code suivant dans Test.java </w:t>
      </w:r>
      <w:r w:rsidR="0057249B">
        <w:t xml:space="preserve">entre </w:t>
      </w:r>
      <w:r w:rsidR="0057249B" w:rsidRPr="00800761">
        <w:rPr>
          <w:color w:val="C00000"/>
        </w:rPr>
        <w:t xml:space="preserve">em.close() </w:t>
      </w:r>
      <w:r w:rsidR="0057249B">
        <w:t xml:space="preserve">et </w:t>
      </w:r>
      <w:r w:rsidR="0057249B" w:rsidRPr="00800761">
        <w:rPr>
          <w:color w:val="C00000"/>
        </w:rPr>
        <w:t>emf.close()</w:t>
      </w:r>
    </w:p>
    <w:p w:rsidR="009804C5" w:rsidRDefault="0057249B" w:rsidP="009804C5">
      <w:pPr>
        <w:ind w:left="11" w:firstLine="0"/>
      </w:pPr>
      <w:r>
        <w:rPr>
          <w:noProof/>
          <w:lang w:eastAsia="fr-FR"/>
        </w:rPr>
        <w:drawing>
          <wp:inline distT="0" distB="0" distL="0" distR="0" wp14:anchorId="19BAC6C4" wp14:editId="0B89F265">
            <wp:extent cx="4714875" cy="28003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9B" w:rsidRPr="009804C5" w:rsidRDefault="0057249B" w:rsidP="0057249B"/>
    <w:p w:rsidR="00800761" w:rsidRDefault="00800761" w:rsidP="00800761">
      <w:pPr>
        <w:ind w:left="611" w:firstLine="0"/>
      </w:pPr>
      <w:r>
        <w:t>A l’éxécution on obtient :</w:t>
      </w:r>
    </w:p>
    <w:p w:rsidR="00800761" w:rsidRDefault="00800761" w:rsidP="00800761">
      <w:pPr>
        <w:ind w:left="611" w:firstLine="0"/>
      </w:pPr>
      <w:r>
        <w:rPr>
          <w:noProof/>
          <w:lang w:eastAsia="fr-FR"/>
        </w:rPr>
        <w:drawing>
          <wp:inline distT="0" distB="0" distL="0" distR="0" wp14:anchorId="5D4285FA" wp14:editId="5C1ABE48">
            <wp:extent cx="4791075" cy="476250"/>
            <wp:effectExtent l="1905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4C5" w:rsidRPr="009804C5" w:rsidRDefault="009804C5" w:rsidP="009804C5">
      <w:pPr>
        <w:ind w:left="11" w:firstLine="0"/>
      </w:pPr>
    </w:p>
    <w:p w:rsidR="00800761" w:rsidRDefault="00800761" w:rsidP="00800761">
      <w:pPr>
        <w:pStyle w:val="Label3"/>
        <w:numPr>
          <w:ilvl w:val="0"/>
          <w:numId w:val="40"/>
        </w:numPr>
      </w:pPr>
      <w:r>
        <w:t>Résolution Solution1 : Par Annotation</w:t>
      </w:r>
    </w:p>
    <w:p w:rsidR="00800761" w:rsidRDefault="00800761" w:rsidP="00800761">
      <w:pPr>
        <w:ind w:left="11" w:firstLine="0"/>
      </w:pPr>
      <w:r>
        <w:t xml:space="preserve">Editer Student.java et ajouter le code en </w:t>
      </w:r>
      <w:r w:rsidRPr="00724C65">
        <w:rPr>
          <w:color w:val="FF0000"/>
        </w:rPr>
        <w:t>rouge</w:t>
      </w:r>
      <w:r>
        <w:t xml:space="preserve"> .</w:t>
      </w:r>
    </w:p>
    <w:p w:rsidR="00800761" w:rsidRDefault="00800761" w:rsidP="00800761">
      <w:pPr>
        <w:ind w:left="11" w:firstLine="0"/>
      </w:pPr>
      <w:r>
        <w:rPr>
          <w:noProof/>
          <w:lang w:eastAsia="fr-FR"/>
        </w:rPr>
        <w:drawing>
          <wp:inline distT="0" distB="0" distL="0" distR="0" wp14:anchorId="6D5C978F" wp14:editId="718CB793">
            <wp:extent cx="4581525" cy="8667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61" w:rsidRDefault="00A35154" w:rsidP="00800761">
      <w:pPr>
        <w:ind w:left="11" w:firstLine="0"/>
      </w:pPr>
      <w:r>
        <w:t>Aprés</w:t>
      </w:r>
      <w:r w:rsidR="00800761">
        <w:t xml:space="preserve"> éxécution on obtient</w:t>
      </w:r>
    </w:p>
    <w:p w:rsidR="00800761" w:rsidRDefault="00800761" w:rsidP="00800761">
      <w:pPr>
        <w:ind w:left="11" w:firstLine="0"/>
      </w:pPr>
      <w:r>
        <w:rPr>
          <w:noProof/>
          <w:lang w:eastAsia="fr-FR"/>
        </w:rPr>
        <w:drawing>
          <wp:inline distT="0" distB="0" distL="0" distR="0" wp14:anchorId="438D7173" wp14:editId="309125BF">
            <wp:extent cx="3133725" cy="11144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61" w:rsidRDefault="00800761" w:rsidP="00800761">
      <w:pPr>
        <w:pStyle w:val="Label3"/>
        <w:numPr>
          <w:ilvl w:val="0"/>
          <w:numId w:val="40"/>
        </w:numPr>
      </w:pPr>
      <w:r>
        <w:t>Résolution Solution 2 : En forcant la récupration</w:t>
      </w:r>
    </w:p>
    <w:p w:rsidR="00800761" w:rsidRDefault="00800761" w:rsidP="00800761">
      <w:pPr>
        <w:ind w:firstLine="0"/>
      </w:pPr>
      <w:r>
        <w:t xml:space="preserve">Editer Student.java et supprimez le code en </w:t>
      </w:r>
      <w:r w:rsidRPr="00800761">
        <w:rPr>
          <w:color w:val="FF0000"/>
        </w:rPr>
        <w:t>rouge</w:t>
      </w:r>
      <w:r>
        <w:t xml:space="preserve"> .</w:t>
      </w:r>
    </w:p>
    <w:p w:rsidR="00800761" w:rsidRDefault="00800761" w:rsidP="00800761">
      <w:pPr>
        <w:ind w:firstLine="0"/>
      </w:pPr>
      <w:r>
        <w:rPr>
          <w:noProof/>
          <w:lang w:eastAsia="fr-FR"/>
        </w:rPr>
        <w:drawing>
          <wp:inline distT="0" distB="0" distL="0" distR="0" wp14:anchorId="7521B7C7" wp14:editId="299453CA">
            <wp:extent cx="3257550" cy="4572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61" w:rsidRDefault="00800761" w:rsidP="00800761">
      <w:pPr>
        <w:ind w:firstLine="0"/>
      </w:pPr>
    </w:p>
    <w:p w:rsidR="00800761" w:rsidRDefault="00800761" w:rsidP="00800761">
      <w:pPr>
        <w:ind w:firstLine="0"/>
      </w:pPr>
    </w:p>
    <w:p w:rsidR="00800761" w:rsidRDefault="00800761" w:rsidP="00800761">
      <w:r w:rsidRPr="00724C65">
        <w:lastRenderedPageBreak/>
        <w:t>E</w:t>
      </w:r>
      <w:r>
        <w:t xml:space="preserve">diter la classe Test.java et ajouter le code en </w:t>
      </w:r>
      <w:r w:rsidRPr="00724C65">
        <w:rPr>
          <w:color w:val="FF0000"/>
        </w:rPr>
        <w:t>rouge</w:t>
      </w:r>
      <w:r>
        <w:t>.</w:t>
      </w:r>
    </w:p>
    <w:p w:rsidR="00800761" w:rsidRDefault="00800761" w:rsidP="00800761">
      <w:r>
        <w:rPr>
          <w:noProof/>
          <w:lang w:eastAsia="fr-FR"/>
        </w:rPr>
        <w:drawing>
          <wp:inline distT="0" distB="0" distL="0" distR="0" wp14:anchorId="5808747A" wp14:editId="7B84B246">
            <wp:extent cx="3476625" cy="7524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54" w:rsidRDefault="00A35154" w:rsidP="00A35154">
      <w:pPr>
        <w:ind w:left="11" w:firstLine="0"/>
      </w:pPr>
      <w:r>
        <w:t>Aprés éxécution on obtient</w:t>
      </w:r>
    </w:p>
    <w:p w:rsidR="00800761" w:rsidRDefault="00A35154" w:rsidP="00800761">
      <w:r>
        <w:rPr>
          <w:noProof/>
          <w:lang w:eastAsia="fr-FR"/>
        </w:rPr>
        <w:drawing>
          <wp:inline distT="0" distB="0" distL="0" distR="0" wp14:anchorId="62618204" wp14:editId="51C5AF64">
            <wp:extent cx="3133725" cy="11144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61" w:rsidRDefault="00800761" w:rsidP="00800761">
      <w:pPr>
        <w:pStyle w:val="Label3"/>
        <w:ind w:left="360"/>
      </w:pPr>
    </w:p>
    <w:p w:rsidR="00800761" w:rsidRDefault="00800761" w:rsidP="00800761">
      <w:pPr>
        <w:pStyle w:val="Label3"/>
        <w:numPr>
          <w:ilvl w:val="0"/>
          <w:numId w:val="40"/>
        </w:numPr>
      </w:pPr>
      <w:r>
        <w:t>Résolution Solution</w:t>
      </w:r>
      <w:r w:rsidR="00A35154">
        <w:t xml:space="preserve"> 3 : Fectch</w:t>
      </w:r>
    </w:p>
    <w:p w:rsidR="00A35154" w:rsidRDefault="00A35154" w:rsidP="00A35154">
      <w:pPr>
        <w:ind w:left="11" w:firstLine="0"/>
      </w:pPr>
      <w:r>
        <w:t>Avoir plus tard dans le cours</w:t>
      </w:r>
    </w:p>
    <w:p w:rsidR="00A35154" w:rsidRDefault="00A35154" w:rsidP="00A35154">
      <w:pPr>
        <w:pStyle w:val="Label3"/>
        <w:numPr>
          <w:ilvl w:val="0"/>
          <w:numId w:val="40"/>
        </w:numPr>
      </w:pPr>
      <w:r>
        <w:t>Reduction de table</w:t>
      </w:r>
    </w:p>
    <w:p w:rsidR="00A35154" w:rsidRDefault="00A35154" w:rsidP="00A35154">
      <w:pPr>
        <w:pStyle w:val="Paragraphedeliste"/>
        <w:ind w:left="0" w:firstLine="0"/>
      </w:pPr>
      <w:r>
        <w:t>On peut reduire le nombre de table en utilisant un colonne de jointure.</w:t>
      </w:r>
    </w:p>
    <w:p w:rsidR="00A35154" w:rsidRDefault="00A35154" w:rsidP="00A35154">
      <w:pPr>
        <w:pStyle w:val="Paragraphedeliste"/>
        <w:ind w:left="0" w:firstLine="0"/>
      </w:pPr>
    </w:p>
    <w:p w:rsidR="00A35154" w:rsidRDefault="00C6581E" w:rsidP="00A35154">
      <w:pPr>
        <w:pStyle w:val="Paragraphedeliste"/>
        <w:ind w:left="0" w:firstLine="0"/>
      </w:pPr>
      <w:r>
        <w:t>Supprimez les tables de la base</w:t>
      </w:r>
      <w:bookmarkStart w:id="0" w:name="_GoBack"/>
      <w:bookmarkEnd w:id="0"/>
      <w:r w:rsidR="00A35154">
        <w:t xml:space="preserve"> demojpa.</w:t>
      </w:r>
    </w:p>
    <w:p w:rsidR="00A35154" w:rsidRDefault="00A35154" w:rsidP="00A35154">
      <w:pPr>
        <w:pStyle w:val="Paragraphedeliste"/>
        <w:ind w:left="0" w:firstLine="0"/>
      </w:pPr>
    </w:p>
    <w:p w:rsidR="00A35154" w:rsidRDefault="00A35154" w:rsidP="00A35154">
      <w:pPr>
        <w:pStyle w:val="Paragraphedeliste"/>
        <w:ind w:left="0" w:firstLine="0"/>
        <w:rPr>
          <w:color w:val="FF0000"/>
        </w:rPr>
      </w:pPr>
      <w:r>
        <w:t xml:space="preserve">Editer Student.java et transformez suivant le code en </w:t>
      </w:r>
      <w:r w:rsidRPr="00A35154">
        <w:rPr>
          <w:color w:val="FF0000"/>
        </w:rPr>
        <w:t>rouge</w:t>
      </w:r>
      <w:r>
        <w:rPr>
          <w:color w:val="FF0000"/>
        </w:rPr>
        <w:t>.</w:t>
      </w:r>
    </w:p>
    <w:p w:rsidR="00A35154" w:rsidRDefault="00A35154" w:rsidP="00A35154">
      <w:pPr>
        <w:pStyle w:val="Paragraphedeliste"/>
        <w:ind w:left="360" w:firstLine="0"/>
      </w:pPr>
    </w:p>
    <w:p w:rsidR="00A35154" w:rsidRPr="00A35154" w:rsidRDefault="00A35154" w:rsidP="00A35154">
      <w:pPr>
        <w:ind w:left="11" w:firstLine="0"/>
      </w:pPr>
      <w:r>
        <w:rPr>
          <w:noProof/>
          <w:lang w:eastAsia="fr-FR"/>
        </w:rPr>
        <w:drawing>
          <wp:inline distT="0" distB="0" distL="0" distR="0" wp14:anchorId="06E5D0B8" wp14:editId="3984C84F">
            <wp:extent cx="4362450" cy="5715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54" w:rsidRDefault="00A35154" w:rsidP="00A35154">
      <w:pPr>
        <w:pStyle w:val="Label3"/>
        <w:numPr>
          <w:ilvl w:val="0"/>
          <w:numId w:val="40"/>
        </w:numPr>
      </w:pPr>
      <w:r>
        <w:t>Resultat de la base</w:t>
      </w:r>
    </w:p>
    <w:p w:rsidR="00A35154" w:rsidRPr="00EE767C" w:rsidRDefault="00A35154" w:rsidP="00A31EE9">
      <w:pPr>
        <w:ind w:firstLine="0"/>
        <w:rPr>
          <w:color w:val="333399"/>
        </w:rPr>
      </w:pPr>
      <w:r w:rsidRPr="00EE767C">
        <w:rPr>
          <w:color w:val="333399"/>
        </w:rPr>
        <w:t>Table Student</w:t>
      </w:r>
    </w:p>
    <w:p w:rsidR="00A35154" w:rsidRPr="00EE767C" w:rsidRDefault="00A35154" w:rsidP="00A31EE9">
      <w:pPr>
        <w:ind w:firstLine="0"/>
        <w:rPr>
          <w:color w:val="333399"/>
        </w:rPr>
      </w:pPr>
      <w:r>
        <w:rPr>
          <w:noProof/>
          <w:color w:val="333399"/>
          <w:lang w:eastAsia="fr-FR"/>
        </w:rPr>
        <w:drawing>
          <wp:inline distT="0" distB="0" distL="0" distR="0" wp14:anchorId="0F34C073" wp14:editId="75C7B3D2">
            <wp:extent cx="1771650" cy="400050"/>
            <wp:effectExtent l="19050" t="0" r="0" b="0"/>
            <wp:docPr id="1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154" w:rsidRPr="00EE767C" w:rsidRDefault="00A35154" w:rsidP="00A31EE9">
      <w:pPr>
        <w:ind w:firstLine="0"/>
        <w:rPr>
          <w:color w:val="333399"/>
        </w:rPr>
      </w:pPr>
      <w:r>
        <w:rPr>
          <w:color w:val="333399"/>
        </w:rPr>
        <w:t>Table Phone</w:t>
      </w:r>
    </w:p>
    <w:p w:rsidR="00A35154" w:rsidRPr="00A35154" w:rsidRDefault="00A35154" w:rsidP="00A31EE9">
      <w:pPr>
        <w:jc w:val="both"/>
      </w:pPr>
      <w:r>
        <w:rPr>
          <w:noProof/>
          <w:lang w:eastAsia="fr-FR"/>
        </w:rPr>
        <w:drawing>
          <wp:inline distT="0" distB="0" distL="0" distR="0" wp14:anchorId="4E5EB1BE" wp14:editId="21D5AD34">
            <wp:extent cx="3209925" cy="83820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54" w:rsidRPr="00A35154" w:rsidRDefault="00A35154" w:rsidP="00A35154">
      <w:pPr>
        <w:ind w:left="11" w:firstLine="0"/>
      </w:pPr>
    </w:p>
    <w:p w:rsidR="00A35154" w:rsidRPr="00A35154" w:rsidRDefault="00A35154" w:rsidP="00A35154">
      <w:pPr>
        <w:ind w:left="11" w:firstLine="0"/>
      </w:pPr>
    </w:p>
    <w:p w:rsidR="00800761" w:rsidRDefault="00800761" w:rsidP="00800761">
      <w:pPr>
        <w:pStyle w:val="Label3"/>
      </w:pPr>
    </w:p>
    <w:p w:rsidR="00E212C5" w:rsidRDefault="00E212C5" w:rsidP="00E212C5">
      <w:pPr>
        <w:pStyle w:val="Label3"/>
      </w:pPr>
    </w:p>
    <w:p w:rsidR="00E212C5" w:rsidRPr="00E212C5" w:rsidRDefault="00E212C5" w:rsidP="00E212C5">
      <w:pPr>
        <w:ind w:left="11" w:firstLine="0"/>
      </w:pPr>
    </w:p>
    <w:sectPr w:rsidR="00E212C5" w:rsidRPr="00E212C5" w:rsidSect="00EF0450">
      <w:footerReference w:type="default" r:id="rId23"/>
      <w:footnotePr>
        <w:pos w:val="beneathText"/>
      </w:footnotePr>
      <w:pgSz w:w="11905" w:h="16837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5EF" w:rsidRDefault="009265EF">
      <w:r>
        <w:separator/>
      </w:r>
    </w:p>
    <w:p w:rsidR="009265EF" w:rsidRDefault="009265EF"/>
  </w:endnote>
  <w:endnote w:type="continuationSeparator" w:id="0">
    <w:p w:rsidR="009265EF" w:rsidRDefault="009265EF">
      <w:r>
        <w:continuationSeparator/>
      </w:r>
    </w:p>
    <w:p w:rsidR="009265EF" w:rsidRDefault="009265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49B" w:rsidRDefault="0057249B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M.Mbengue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C6581E" w:rsidRPr="00C6581E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  <w:p w:rsidR="0057249B" w:rsidRDefault="0057249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5EF" w:rsidRDefault="009265EF">
      <w:r>
        <w:separator/>
      </w:r>
    </w:p>
    <w:p w:rsidR="009265EF" w:rsidRDefault="009265EF"/>
  </w:footnote>
  <w:footnote w:type="continuationSeparator" w:id="0">
    <w:p w:rsidR="009265EF" w:rsidRDefault="009265EF">
      <w:r>
        <w:continuationSeparator/>
      </w:r>
    </w:p>
    <w:p w:rsidR="009265EF" w:rsidRDefault="009265EF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BFB4D62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ahoma" w:hAnsi="Tahom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ascii="Tahoma" w:hAnsi="Tahom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ahoma" w:hAnsi="Tahom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lang w:val="fr-FR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ourier New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ourier New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ourier New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color w:val="000000"/>
        <w:sz w:val="24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ourier New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ourier New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ourier New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/>
        <w:color w:val="000000"/>
        <w:sz w:val="24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alibri" w:hAnsi="Calibri" w:cs="Calibri"/>
      </w:rPr>
    </w:lvl>
    <w:lvl w:ilvl="2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Courier New" w:hAnsi="Courier New"/>
      </w:rPr>
    </w:lvl>
    <w:lvl w:ilvl="3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Tahoma" w:hAnsi="Tahoma"/>
      </w:rPr>
    </w:lvl>
    <w:lvl w:ilvl="4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alibri" w:hAnsi="Calibri" w:cs="Calibri"/>
      </w:rPr>
    </w:lvl>
    <w:lvl w:ilvl="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Courier New" w:hAnsi="Courier New"/>
      </w:rPr>
    </w:lvl>
    <w:lvl w:ilvl="6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Tahoma" w:hAnsi="Tahoma"/>
      </w:rPr>
    </w:lvl>
    <w:lvl w:ilvl="7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alibri" w:hAnsi="Calibri" w:cs="Calibri"/>
      </w:rPr>
    </w:lvl>
    <w:lvl w:ilvl="8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Courier New" w:hAnsi="Courier New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alibri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alibri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alibri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ourier New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ourier New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ourier New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Calibri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Calibri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Calibri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8" w15:restartNumberingAfterBreak="0">
    <w:nsid w:val="00000013"/>
    <w:multiLevelType w:val="multilevel"/>
    <w:tmpl w:val="B7E8C960"/>
    <w:name w:val="WW8Num19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lang w:val="fr-FR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tarSymbol"/>
        <w:sz w:val="18"/>
        <w:szCs w:val="18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"/>
      <w:lvlJc w:val="left"/>
      <w:pPr>
        <w:tabs>
          <w:tab w:val="num" w:pos="382"/>
        </w:tabs>
        <w:ind w:left="382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102"/>
        </w:tabs>
        <w:ind w:left="1102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22"/>
        </w:tabs>
        <w:ind w:left="1822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542"/>
        </w:tabs>
        <w:ind w:left="2542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262"/>
        </w:tabs>
        <w:ind w:left="3262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82"/>
        </w:tabs>
        <w:ind w:left="3982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702"/>
        </w:tabs>
        <w:ind w:left="4702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422"/>
        </w:tabs>
        <w:ind w:left="5422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142"/>
        </w:tabs>
        <w:ind w:left="6142" w:hanging="360"/>
      </w:pPr>
      <w:rPr>
        <w:rFonts w:ascii="StarSymbol" w:hAnsi="StarSymbol" w:cs="StarSymbol"/>
        <w:sz w:val="18"/>
        <w:szCs w:val="18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"/>
      <w:lvlJc w:val="left"/>
      <w:pPr>
        <w:tabs>
          <w:tab w:val="num" w:pos="1832"/>
        </w:tabs>
        <w:ind w:left="1832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552"/>
        </w:tabs>
        <w:ind w:left="2552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3272"/>
        </w:tabs>
        <w:ind w:left="3272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992"/>
        </w:tabs>
        <w:ind w:left="3992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4712"/>
        </w:tabs>
        <w:ind w:left="4712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5432"/>
        </w:tabs>
        <w:ind w:left="5432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6152"/>
        </w:tabs>
        <w:ind w:left="6152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872"/>
        </w:tabs>
        <w:ind w:left="6872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7592"/>
        </w:tabs>
        <w:ind w:left="7592" w:hanging="360"/>
      </w:pPr>
      <w:rPr>
        <w:rFonts w:ascii="StarSymbol" w:hAnsi="StarSymbol" w:cs="StarSymbol"/>
        <w:sz w:val="18"/>
        <w:szCs w:val="18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01507867"/>
    <w:multiLevelType w:val="hybridMultilevel"/>
    <w:tmpl w:val="BB6A6A28"/>
    <w:lvl w:ilvl="0" w:tplc="040C000F">
      <w:start w:val="1"/>
      <w:numFmt w:val="decimal"/>
      <w:lvlText w:val="%1."/>
      <w:lvlJc w:val="left"/>
      <w:pPr>
        <w:tabs>
          <w:tab w:val="num" w:pos="2051"/>
        </w:tabs>
        <w:ind w:left="2051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015A7620"/>
    <w:multiLevelType w:val="multilevel"/>
    <w:tmpl w:val="B7E8C960"/>
    <w:name w:val="WW8Num192"/>
    <w:lvl w:ilvl="0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lang w:val="fr-FR"/>
      </w:rPr>
    </w:lvl>
    <w:lvl w:ilvl="1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4320"/>
        </w:tabs>
        <w:ind w:left="43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tarSymbol"/>
        <w:sz w:val="18"/>
        <w:szCs w:val="18"/>
      </w:rPr>
    </w:lvl>
  </w:abstractNum>
  <w:abstractNum w:abstractNumId="31" w15:restartNumberingAfterBreak="0">
    <w:nsid w:val="0E36640C"/>
    <w:multiLevelType w:val="hybridMultilevel"/>
    <w:tmpl w:val="FA6CC92E"/>
    <w:lvl w:ilvl="0" w:tplc="C28A9AE6">
      <w:start w:val="1"/>
      <w:numFmt w:val="bullet"/>
      <w:lvlText w:val=""/>
      <w:lvlJc w:val="left"/>
      <w:pPr>
        <w:tabs>
          <w:tab w:val="num" w:pos="1134"/>
        </w:tabs>
        <w:ind w:left="1247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1C02F59"/>
    <w:multiLevelType w:val="hybridMultilevel"/>
    <w:tmpl w:val="6B028C68"/>
    <w:lvl w:ilvl="0" w:tplc="040C0001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51"/>
        </w:tabs>
        <w:ind w:left="2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11"/>
        </w:tabs>
        <w:ind w:left="4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51"/>
        </w:tabs>
        <w:ind w:left="5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71"/>
        </w:tabs>
        <w:ind w:left="6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</w:rPr>
    </w:lvl>
  </w:abstractNum>
  <w:abstractNum w:abstractNumId="33" w15:restartNumberingAfterBreak="0">
    <w:nsid w:val="150C1E73"/>
    <w:multiLevelType w:val="hybridMultilevel"/>
    <w:tmpl w:val="7826C4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893620B"/>
    <w:multiLevelType w:val="hybridMultilevel"/>
    <w:tmpl w:val="0CDE011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9837266"/>
    <w:multiLevelType w:val="hybridMultilevel"/>
    <w:tmpl w:val="7258305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1BDE498E"/>
    <w:multiLevelType w:val="hybridMultilevel"/>
    <w:tmpl w:val="C7D49B7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1FE98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2B9D5FF2"/>
    <w:multiLevelType w:val="hybridMultilevel"/>
    <w:tmpl w:val="3FA8A3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3D0278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3E591EFC"/>
    <w:multiLevelType w:val="hybridMultilevel"/>
    <w:tmpl w:val="E4CCEBBC"/>
    <w:lvl w:ilvl="0" w:tplc="040C0001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51"/>
        </w:tabs>
        <w:ind w:left="2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11"/>
        </w:tabs>
        <w:ind w:left="4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51"/>
        </w:tabs>
        <w:ind w:left="5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71"/>
        </w:tabs>
        <w:ind w:left="6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</w:rPr>
    </w:lvl>
  </w:abstractNum>
  <w:abstractNum w:abstractNumId="40" w15:restartNumberingAfterBreak="0">
    <w:nsid w:val="42684248"/>
    <w:multiLevelType w:val="hybridMultilevel"/>
    <w:tmpl w:val="CED4178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FAD6228"/>
    <w:multiLevelType w:val="hybridMultilevel"/>
    <w:tmpl w:val="C7DCCA50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189"/>
        </w:tabs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29"/>
        </w:tabs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49"/>
        </w:tabs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69"/>
        </w:tabs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89"/>
        </w:tabs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09"/>
        </w:tabs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29"/>
        </w:tabs>
        <w:ind w:left="6229" w:hanging="180"/>
      </w:pPr>
    </w:lvl>
  </w:abstractNum>
  <w:abstractNum w:abstractNumId="42" w15:restartNumberingAfterBreak="0">
    <w:nsid w:val="6C944077"/>
    <w:multiLevelType w:val="multilevel"/>
    <w:tmpl w:val="0000000F"/>
    <w:name w:val="WW8Num152"/>
    <w:lvl w:ilvl="0">
      <w:start w:val="1"/>
      <w:numFmt w:val="decimal"/>
      <w:lvlText w:val="%1."/>
      <w:lvlJc w:val="left"/>
      <w:pPr>
        <w:tabs>
          <w:tab w:val="num" w:pos="1331"/>
        </w:tabs>
        <w:ind w:left="1331" w:hanging="360"/>
      </w:pPr>
    </w:lvl>
    <w:lvl w:ilvl="1">
      <w:start w:val="1"/>
      <w:numFmt w:val="decimal"/>
      <w:lvlText w:val="%2."/>
      <w:lvlJc w:val="left"/>
      <w:pPr>
        <w:tabs>
          <w:tab w:val="num" w:pos="1691"/>
        </w:tabs>
        <w:ind w:left="1691" w:hanging="360"/>
      </w:pPr>
    </w:lvl>
    <w:lvl w:ilvl="2">
      <w:start w:val="1"/>
      <w:numFmt w:val="decimal"/>
      <w:lvlText w:val="%3."/>
      <w:lvlJc w:val="left"/>
      <w:pPr>
        <w:tabs>
          <w:tab w:val="num" w:pos="2051"/>
        </w:tabs>
        <w:ind w:left="2051" w:hanging="360"/>
      </w:pPr>
    </w:lvl>
    <w:lvl w:ilvl="3">
      <w:start w:val="1"/>
      <w:numFmt w:val="decimal"/>
      <w:lvlText w:val="%4."/>
      <w:lvlJc w:val="left"/>
      <w:pPr>
        <w:tabs>
          <w:tab w:val="num" w:pos="2411"/>
        </w:tabs>
        <w:ind w:left="2411" w:hanging="360"/>
      </w:pPr>
    </w:lvl>
    <w:lvl w:ilvl="4">
      <w:start w:val="1"/>
      <w:numFmt w:val="decimal"/>
      <w:lvlText w:val="%5."/>
      <w:lvlJc w:val="left"/>
      <w:pPr>
        <w:tabs>
          <w:tab w:val="num" w:pos="2771"/>
        </w:tabs>
        <w:ind w:left="2771" w:hanging="360"/>
      </w:pPr>
    </w:lvl>
    <w:lvl w:ilvl="5">
      <w:start w:val="1"/>
      <w:numFmt w:val="decimal"/>
      <w:lvlText w:val="%6."/>
      <w:lvlJc w:val="left"/>
      <w:pPr>
        <w:tabs>
          <w:tab w:val="num" w:pos="3131"/>
        </w:tabs>
        <w:ind w:left="3131" w:hanging="360"/>
      </w:pPr>
    </w:lvl>
    <w:lvl w:ilvl="6">
      <w:start w:val="1"/>
      <w:numFmt w:val="decimal"/>
      <w:lvlText w:val="%7."/>
      <w:lvlJc w:val="left"/>
      <w:pPr>
        <w:tabs>
          <w:tab w:val="num" w:pos="3491"/>
        </w:tabs>
        <w:ind w:left="3491" w:hanging="360"/>
      </w:pPr>
    </w:lvl>
    <w:lvl w:ilvl="7">
      <w:start w:val="1"/>
      <w:numFmt w:val="decimal"/>
      <w:lvlText w:val="%8."/>
      <w:lvlJc w:val="left"/>
      <w:pPr>
        <w:tabs>
          <w:tab w:val="num" w:pos="3851"/>
        </w:tabs>
        <w:ind w:left="3851" w:hanging="360"/>
      </w:pPr>
    </w:lvl>
    <w:lvl w:ilvl="8">
      <w:start w:val="1"/>
      <w:numFmt w:val="decimal"/>
      <w:lvlText w:val="%9."/>
      <w:lvlJc w:val="left"/>
      <w:pPr>
        <w:tabs>
          <w:tab w:val="num" w:pos="4211"/>
        </w:tabs>
        <w:ind w:left="4211" w:hanging="360"/>
      </w:pPr>
    </w:lvl>
  </w:abstractNum>
  <w:abstractNum w:abstractNumId="43" w15:restartNumberingAfterBreak="0">
    <w:nsid w:val="79E35AB0"/>
    <w:multiLevelType w:val="multilevel"/>
    <w:tmpl w:val="0000001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/>
        <w:lang w:val="fr-FR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/>
        <w:lang w:val="fr-FR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/>
        <w:lang w:val="fr-FR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4" w15:restartNumberingAfterBreak="0">
    <w:nsid w:val="7ACA6368"/>
    <w:multiLevelType w:val="hybridMultilevel"/>
    <w:tmpl w:val="D5468BC2"/>
    <w:name w:val="WW8Num1922"/>
    <w:lvl w:ilvl="0" w:tplc="C28A9AE6">
      <w:start w:val="1"/>
      <w:numFmt w:val="bullet"/>
      <w:lvlText w:val=""/>
      <w:lvlJc w:val="left"/>
      <w:pPr>
        <w:tabs>
          <w:tab w:val="num" w:pos="883"/>
        </w:tabs>
        <w:ind w:left="996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89"/>
        </w:tabs>
        <w:ind w:left="11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09"/>
        </w:tabs>
        <w:ind w:left="19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89"/>
        </w:tabs>
        <w:ind w:left="47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09"/>
        </w:tabs>
        <w:ind w:left="55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</w:rPr>
    </w:lvl>
  </w:abstractNum>
  <w:abstractNum w:abstractNumId="45" w15:restartNumberingAfterBreak="0">
    <w:nsid w:val="7F0D5C99"/>
    <w:multiLevelType w:val="hybridMultilevel"/>
    <w:tmpl w:val="4648CAA8"/>
    <w:name w:val="WW8Num19222"/>
    <w:lvl w:ilvl="0" w:tplc="C28A9AE6">
      <w:start w:val="1"/>
      <w:numFmt w:val="bullet"/>
      <w:lvlText w:val=""/>
      <w:lvlJc w:val="left"/>
      <w:pPr>
        <w:tabs>
          <w:tab w:val="num" w:pos="883"/>
        </w:tabs>
        <w:ind w:left="996" w:hanging="27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89"/>
        </w:tabs>
        <w:ind w:left="11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09"/>
        </w:tabs>
        <w:ind w:left="19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89"/>
        </w:tabs>
        <w:ind w:left="47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09"/>
        </w:tabs>
        <w:ind w:left="55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18"/>
  </w:num>
  <w:num w:numId="5">
    <w:abstractNumId w:val="19"/>
  </w:num>
  <w:num w:numId="6">
    <w:abstractNumId w:val="20"/>
  </w:num>
  <w:num w:numId="7">
    <w:abstractNumId w:val="21"/>
  </w:num>
  <w:num w:numId="8">
    <w:abstractNumId w:val="22"/>
  </w:num>
  <w:num w:numId="9">
    <w:abstractNumId w:val="23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4"/>
  </w:num>
  <w:num w:numId="23">
    <w:abstractNumId w:val="16"/>
  </w:num>
  <w:num w:numId="24">
    <w:abstractNumId w:val="17"/>
  </w:num>
  <w:num w:numId="25">
    <w:abstractNumId w:val="38"/>
  </w:num>
  <w:num w:numId="26">
    <w:abstractNumId w:val="42"/>
  </w:num>
  <w:num w:numId="27">
    <w:abstractNumId w:val="43"/>
  </w:num>
  <w:num w:numId="28">
    <w:abstractNumId w:val="30"/>
  </w:num>
  <w:num w:numId="29">
    <w:abstractNumId w:val="44"/>
  </w:num>
  <w:num w:numId="30">
    <w:abstractNumId w:val="45"/>
  </w:num>
  <w:num w:numId="31">
    <w:abstractNumId w:val="31"/>
  </w:num>
  <w:num w:numId="32">
    <w:abstractNumId w:val="41"/>
  </w:num>
  <w:num w:numId="33">
    <w:abstractNumId w:val="29"/>
  </w:num>
  <w:num w:numId="34">
    <w:abstractNumId w:val="39"/>
  </w:num>
  <w:num w:numId="35">
    <w:abstractNumId w:val="32"/>
  </w:num>
  <w:num w:numId="36">
    <w:abstractNumId w:val="34"/>
  </w:num>
  <w:num w:numId="37">
    <w:abstractNumId w:val="36"/>
  </w:num>
  <w:num w:numId="38">
    <w:abstractNumId w:val="37"/>
  </w:num>
  <w:num w:numId="39">
    <w:abstractNumId w:val="35"/>
  </w:num>
  <w:num w:numId="40">
    <w:abstractNumId w:val="40"/>
  </w:num>
  <w:num w:numId="41">
    <w:abstractNumId w:val="3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hideSpelling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B3D"/>
    <w:rsid w:val="00000082"/>
    <w:rsid w:val="00010FFE"/>
    <w:rsid w:val="00023A3A"/>
    <w:rsid w:val="000350B4"/>
    <w:rsid w:val="00045E05"/>
    <w:rsid w:val="000577B8"/>
    <w:rsid w:val="0006448C"/>
    <w:rsid w:val="0006770D"/>
    <w:rsid w:val="000818E9"/>
    <w:rsid w:val="00086C0D"/>
    <w:rsid w:val="0009188E"/>
    <w:rsid w:val="000922C0"/>
    <w:rsid w:val="00097E15"/>
    <w:rsid w:val="000A61B0"/>
    <w:rsid w:val="000B0FD1"/>
    <w:rsid w:val="000C0C82"/>
    <w:rsid w:val="000C0F16"/>
    <w:rsid w:val="000C7F86"/>
    <w:rsid w:val="000D5328"/>
    <w:rsid w:val="000D5404"/>
    <w:rsid w:val="000E6B3D"/>
    <w:rsid w:val="000F275C"/>
    <w:rsid w:val="00100FA4"/>
    <w:rsid w:val="00114C2E"/>
    <w:rsid w:val="00133643"/>
    <w:rsid w:val="00135F1F"/>
    <w:rsid w:val="00141F6E"/>
    <w:rsid w:val="00142A1D"/>
    <w:rsid w:val="00143E9B"/>
    <w:rsid w:val="00146DFA"/>
    <w:rsid w:val="00160F5C"/>
    <w:rsid w:val="001747B0"/>
    <w:rsid w:val="00176923"/>
    <w:rsid w:val="0019369F"/>
    <w:rsid w:val="00194E85"/>
    <w:rsid w:val="00197E38"/>
    <w:rsid w:val="001B0EBA"/>
    <w:rsid w:val="001D1E8C"/>
    <w:rsid w:val="001D341D"/>
    <w:rsid w:val="001D48E5"/>
    <w:rsid w:val="001E237C"/>
    <w:rsid w:val="001E7E02"/>
    <w:rsid w:val="001E7F72"/>
    <w:rsid w:val="001F0D25"/>
    <w:rsid w:val="001F4505"/>
    <w:rsid w:val="00203B36"/>
    <w:rsid w:val="0021126C"/>
    <w:rsid w:val="00217303"/>
    <w:rsid w:val="00226C4F"/>
    <w:rsid w:val="002344FF"/>
    <w:rsid w:val="002360EA"/>
    <w:rsid w:val="00237139"/>
    <w:rsid w:val="00247158"/>
    <w:rsid w:val="00250304"/>
    <w:rsid w:val="0025586A"/>
    <w:rsid w:val="00264443"/>
    <w:rsid w:val="00283DC8"/>
    <w:rsid w:val="0028653A"/>
    <w:rsid w:val="00290DF5"/>
    <w:rsid w:val="00293B2B"/>
    <w:rsid w:val="002A3337"/>
    <w:rsid w:val="002B0C6B"/>
    <w:rsid w:val="002B1183"/>
    <w:rsid w:val="002B580B"/>
    <w:rsid w:val="002B622A"/>
    <w:rsid w:val="002C06A7"/>
    <w:rsid w:val="002D0B41"/>
    <w:rsid w:val="002D4853"/>
    <w:rsid w:val="002E7EDD"/>
    <w:rsid w:val="002F2AFE"/>
    <w:rsid w:val="003005FE"/>
    <w:rsid w:val="003033E3"/>
    <w:rsid w:val="00305678"/>
    <w:rsid w:val="00305C93"/>
    <w:rsid w:val="00317FBF"/>
    <w:rsid w:val="0032287D"/>
    <w:rsid w:val="00325442"/>
    <w:rsid w:val="00343869"/>
    <w:rsid w:val="00347C32"/>
    <w:rsid w:val="0037543A"/>
    <w:rsid w:val="00375486"/>
    <w:rsid w:val="003954FA"/>
    <w:rsid w:val="003C7D83"/>
    <w:rsid w:val="003D40E4"/>
    <w:rsid w:val="003E18D5"/>
    <w:rsid w:val="003E491D"/>
    <w:rsid w:val="003E68DE"/>
    <w:rsid w:val="003F68E3"/>
    <w:rsid w:val="00402FA8"/>
    <w:rsid w:val="00405C99"/>
    <w:rsid w:val="00420A61"/>
    <w:rsid w:val="00424816"/>
    <w:rsid w:val="004264D0"/>
    <w:rsid w:val="00440EEE"/>
    <w:rsid w:val="00453E05"/>
    <w:rsid w:val="00464506"/>
    <w:rsid w:val="00464AEC"/>
    <w:rsid w:val="00493058"/>
    <w:rsid w:val="00493E57"/>
    <w:rsid w:val="00496F19"/>
    <w:rsid w:val="004A5D44"/>
    <w:rsid w:val="004A7FA9"/>
    <w:rsid w:val="004C1F71"/>
    <w:rsid w:val="004D01AB"/>
    <w:rsid w:val="004E1368"/>
    <w:rsid w:val="004F0789"/>
    <w:rsid w:val="004F41E8"/>
    <w:rsid w:val="004F43B8"/>
    <w:rsid w:val="004F4B6A"/>
    <w:rsid w:val="004F7F61"/>
    <w:rsid w:val="00507EE8"/>
    <w:rsid w:val="00511A62"/>
    <w:rsid w:val="00527404"/>
    <w:rsid w:val="00530CB3"/>
    <w:rsid w:val="00533127"/>
    <w:rsid w:val="00535936"/>
    <w:rsid w:val="00545481"/>
    <w:rsid w:val="00572229"/>
    <w:rsid w:val="0057249B"/>
    <w:rsid w:val="005A1356"/>
    <w:rsid w:val="005B0AD7"/>
    <w:rsid w:val="005B7512"/>
    <w:rsid w:val="005C361A"/>
    <w:rsid w:val="005D237E"/>
    <w:rsid w:val="005D48CD"/>
    <w:rsid w:val="005D76C5"/>
    <w:rsid w:val="005E1663"/>
    <w:rsid w:val="005E3671"/>
    <w:rsid w:val="005E7C07"/>
    <w:rsid w:val="005F22AB"/>
    <w:rsid w:val="005F230E"/>
    <w:rsid w:val="005F2E0A"/>
    <w:rsid w:val="005F5A47"/>
    <w:rsid w:val="0062045A"/>
    <w:rsid w:val="00623AC6"/>
    <w:rsid w:val="0063344F"/>
    <w:rsid w:val="00646159"/>
    <w:rsid w:val="00647FEF"/>
    <w:rsid w:val="006527AE"/>
    <w:rsid w:val="00672A67"/>
    <w:rsid w:val="00676CE7"/>
    <w:rsid w:val="006831EA"/>
    <w:rsid w:val="006A35C4"/>
    <w:rsid w:val="006B2C1B"/>
    <w:rsid w:val="006C7720"/>
    <w:rsid w:val="006D2E6F"/>
    <w:rsid w:val="006D6475"/>
    <w:rsid w:val="006E6239"/>
    <w:rsid w:val="00723DC6"/>
    <w:rsid w:val="00730E77"/>
    <w:rsid w:val="00747102"/>
    <w:rsid w:val="00752C06"/>
    <w:rsid w:val="007600CA"/>
    <w:rsid w:val="00765B21"/>
    <w:rsid w:val="007705C0"/>
    <w:rsid w:val="0077716A"/>
    <w:rsid w:val="00787DF0"/>
    <w:rsid w:val="00795358"/>
    <w:rsid w:val="007B7C02"/>
    <w:rsid w:val="007D572F"/>
    <w:rsid w:val="007E387D"/>
    <w:rsid w:val="007F229B"/>
    <w:rsid w:val="00800761"/>
    <w:rsid w:val="008012F2"/>
    <w:rsid w:val="00803465"/>
    <w:rsid w:val="00810DAB"/>
    <w:rsid w:val="008127E9"/>
    <w:rsid w:val="00813E21"/>
    <w:rsid w:val="00822C3A"/>
    <w:rsid w:val="00846F8A"/>
    <w:rsid w:val="00847E25"/>
    <w:rsid w:val="00860623"/>
    <w:rsid w:val="00863668"/>
    <w:rsid w:val="008663F5"/>
    <w:rsid w:val="00880767"/>
    <w:rsid w:val="00881362"/>
    <w:rsid w:val="008860CD"/>
    <w:rsid w:val="00887A97"/>
    <w:rsid w:val="008A2F3F"/>
    <w:rsid w:val="008A4C3E"/>
    <w:rsid w:val="008B1BB1"/>
    <w:rsid w:val="008B2990"/>
    <w:rsid w:val="008B6955"/>
    <w:rsid w:val="008C2BE0"/>
    <w:rsid w:val="008D60A8"/>
    <w:rsid w:val="008E111E"/>
    <w:rsid w:val="008E3493"/>
    <w:rsid w:val="00911CC6"/>
    <w:rsid w:val="00921425"/>
    <w:rsid w:val="009265EF"/>
    <w:rsid w:val="0093225B"/>
    <w:rsid w:val="00933103"/>
    <w:rsid w:val="00933DEF"/>
    <w:rsid w:val="00937664"/>
    <w:rsid w:val="009376B3"/>
    <w:rsid w:val="00943743"/>
    <w:rsid w:val="00953752"/>
    <w:rsid w:val="00966431"/>
    <w:rsid w:val="00972D78"/>
    <w:rsid w:val="00980273"/>
    <w:rsid w:val="009804C5"/>
    <w:rsid w:val="009829BD"/>
    <w:rsid w:val="0098361C"/>
    <w:rsid w:val="009850A9"/>
    <w:rsid w:val="009C5BAB"/>
    <w:rsid w:val="009E03A9"/>
    <w:rsid w:val="009E7FF0"/>
    <w:rsid w:val="009F03CA"/>
    <w:rsid w:val="009F0938"/>
    <w:rsid w:val="00A0058B"/>
    <w:rsid w:val="00A05A24"/>
    <w:rsid w:val="00A066B0"/>
    <w:rsid w:val="00A12B03"/>
    <w:rsid w:val="00A1629B"/>
    <w:rsid w:val="00A21B0B"/>
    <w:rsid w:val="00A24121"/>
    <w:rsid w:val="00A30CE1"/>
    <w:rsid w:val="00A31EE9"/>
    <w:rsid w:val="00A35154"/>
    <w:rsid w:val="00A60247"/>
    <w:rsid w:val="00A61F90"/>
    <w:rsid w:val="00A70578"/>
    <w:rsid w:val="00A70C15"/>
    <w:rsid w:val="00A71963"/>
    <w:rsid w:val="00A94DB1"/>
    <w:rsid w:val="00A97EF2"/>
    <w:rsid w:val="00AA7343"/>
    <w:rsid w:val="00AB6D66"/>
    <w:rsid w:val="00AC5045"/>
    <w:rsid w:val="00AC5B46"/>
    <w:rsid w:val="00AE3764"/>
    <w:rsid w:val="00AE5D1D"/>
    <w:rsid w:val="00AF102B"/>
    <w:rsid w:val="00B2206F"/>
    <w:rsid w:val="00B35B1E"/>
    <w:rsid w:val="00B44910"/>
    <w:rsid w:val="00B477E2"/>
    <w:rsid w:val="00B47C30"/>
    <w:rsid w:val="00B528D5"/>
    <w:rsid w:val="00B63AB0"/>
    <w:rsid w:val="00B67E2B"/>
    <w:rsid w:val="00B74081"/>
    <w:rsid w:val="00B81831"/>
    <w:rsid w:val="00BB019C"/>
    <w:rsid w:val="00BB2CD3"/>
    <w:rsid w:val="00BB590A"/>
    <w:rsid w:val="00BC56A3"/>
    <w:rsid w:val="00BD2AC6"/>
    <w:rsid w:val="00BD52C2"/>
    <w:rsid w:val="00BD6417"/>
    <w:rsid w:val="00BD7D04"/>
    <w:rsid w:val="00BE1693"/>
    <w:rsid w:val="00C00412"/>
    <w:rsid w:val="00C006C3"/>
    <w:rsid w:val="00C03C1E"/>
    <w:rsid w:val="00C06DA3"/>
    <w:rsid w:val="00C0709C"/>
    <w:rsid w:val="00C1682D"/>
    <w:rsid w:val="00C245C9"/>
    <w:rsid w:val="00C24B2A"/>
    <w:rsid w:val="00C34111"/>
    <w:rsid w:val="00C37EC1"/>
    <w:rsid w:val="00C52BB4"/>
    <w:rsid w:val="00C547AF"/>
    <w:rsid w:val="00C57785"/>
    <w:rsid w:val="00C57DCC"/>
    <w:rsid w:val="00C63FCC"/>
    <w:rsid w:val="00C63FD1"/>
    <w:rsid w:val="00C6581E"/>
    <w:rsid w:val="00C7671C"/>
    <w:rsid w:val="00C772A9"/>
    <w:rsid w:val="00C80932"/>
    <w:rsid w:val="00C90881"/>
    <w:rsid w:val="00C93A84"/>
    <w:rsid w:val="00C9563E"/>
    <w:rsid w:val="00CB4B53"/>
    <w:rsid w:val="00CE2521"/>
    <w:rsid w:val="00CE2589"/>
    <w:rsid w:val="00CF03E1"/>
    <w:rsid w:val="00CF2620"/>
    <w:rsid w:val="00CF3CAC"/>
    <w:rsid w:val="00D05F03"/>
    <w:rsid w:val="00D062F5"/>
    <w:rsid w:val="00D12A23"/>
    <w:rsid w:val="00D12D3B"/>
    <w:rsid w:val="00D13F0E"/>
    <w:rsid w:val="00D2169D"/>
    <w:rsid w:val="00D335EA"/>
    <w:rsid w:val="00D34462"/>
    <w:rsid w:val="00D45FDA"/>
    <w:rsid w:val="00D5127F"/>
    <w:rsid w:val="00D76C63"/>
    <w:rsid w:val="00D8689A"/>
    <w:rsid w:val="00D86D9C"/>
    <w:rsid w:val="00D97082"/>
    <w:rsid w:val="00DB57BF"/>
    <w:rsid w:val="00DC0666"/>
    <w:rsid w:val="00DC0C2C"/>
    <w:rsid w:val="00DC5E9F"/>
    <w:rsid w:val="00DC74AA"/>
    <w:rsid w:val="00DD65FD"/>
    <w:rsid w:val="00DF1B00"/>
    <w:rsid w:val="00DF6E1B"/>
    <w:rsid w:val="00E01FA6"/>
    <w:rsid w:val="00E04A02"/>
    <w:rsid w:val="00E051F1"/>
    <w:rsid w:val="00E07C74"/>
    <w:rsid w:val="00E11B20"/>
    <w:rsid w:val="00E212C5"/>
    <w:rsid w:val="00E32D71"/>
    <w:rsid w:val="00E42DB5"/>
    <w:rsid w:val="00E70FD8"/>
    <w:rsid w:val="00E71EC6"/>
    <w:rsid w:val="00E77106"/>
    <w:rsid w:val="00E8710B"/>
    <w:rsid w:val="00E91B33"/>
    <w:rsid w:val="00EA5572"/>
    <w:rsid w:val="00EA7F92"/>
    <w:rsid w:val="00EB0363"/>
    <w:rsid w:val="00ED06D5"/>
    <w:rsid w:val="00EE767C"/>
    <w:rsid w:val="00EF0450"/>
    <w:rsid w:val="00EF1F68"/>
    <w:rsid w:val="00EF6E5F"/>
    <w:rsid w:val="00F024B3"/>
    <w:rsid w:val="00F0748D"/>
    <w:rsid w:val="00F11637"/>
    <w:rsid w:val="00F21BCC"/>
    <w:rsid w:val="00F23E44"/>
    <w:rsid w:val="00F2609E"/>
    <w:rsid w:val="00F349E6"/>
    <w:rsid w:val="00F34EE6"/>
    <w:rsid w:val="00F35E05"/>
    <w:rsid w:val="00F370D1"/>
    <w:rsid w:val="00F404B7"/>
    <w:rsid w:val="00F44341"/>
    <w:rsid w:val="00F50F75"/>
    <w:rsid w:val="00F65215"/>
    <w:rsid w:val="00F6594A"/>
    <w:rsid w:val="00F66E11"/>
    <w:rsid w:val="00F74443"/>
    <w:rsid w:val="00F85653"/>
    <w:rsid w:val="00F92084"/>
    <w:rsid w:val="00F92FC1"/>
    <w:rsid w:val="00FB4703"/>
    <w:rsid w:val="00FC49C1"/>
    <w:rsid w:val="00FD0683"/>
    <w:rsid w:val="00FE70B0"/>
    <w:rsid w:val="00FF60BB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D58B19-7F8C-44A9-82AB-13A99E00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30E"/>
    <w:pPr>
      <w:suppressAutoHyphens/>
      <w:spacing w:before="200" w:after="200"/>
      <w:ind w:firstLine="11"/>
    </w:pPr>
    <w:rPr>
      <w:rFonts w:ascii="Verdana" w:eastAsia="TimesNewRomanPSMT" w:hAnsi="Verdana" w:cs="TimesNewRomanPSMT"/>
      <w:b/>
      <w:sz w:val="18"/>
      <w:szCs w:val="24"/>
      <w:lang w:eastAsia="ar-SA"/>
    </w:rPr>
  </w:style>
  <w:style w:type="paragraph" w:styleId="Titre1">
    <w:name w:val="heading 1"/>
    <w:basedOn w:val="Normal"/>
    <w:next w:val="Normal"/>
    <w:qFormat/>
    <w:rsid w:val="00493E57"/>
    <w:pPr>
      <w:keepNext/>
      <w:pageBreakBefore/>
      <w:tabs>
        <w:tab w:val="num" w:pos="432"/>
      </w:tabs>
      <w:spacing w:before="240" w:after="60"/>
      <w:ind w:left="432" w:hanging="432"/>
      <w:outlineLvl w:val="0"/>
    </w:pPr>
    <w:rPr>
      <w:rFonts w:cs="Helvetica"/>
      <w:bCs/>
      <w:color w:val="0868AC"/>
      <w:kern w:val="1"/>
      <w:sz w:val="40"/>
      <w:szCs w:val="32"/>
    </w:rPr>
  </w:style>
  <w:style w:type="paragraph" w:styleId="Titre2">
    <w:name w:val="heading 2"/>
    <w:basedOn w:val="Normal"/>
    <w:next w:val="Normal"/>
    <w:link w:val="Titre2Car"/>
    <w:qFormat/>
    <w:rsid w:val="00086C0D"/>
    <w:pPr>
      <w:widowControl w:val="0"/>
      <w:tabs>
        <w:tab w:val="num" w:pos="576"/>
      </w:tabs>
      <w:spacing w:before="240" w:after="60"/>
      <w:ind w:left="576" w:hanging="576"/>
      <w:outlineLvl w:val="1"/>
    </w:pPr>
    <w:rPr>
      <w:rFonts w:cs="Helvetica"/>
      <w:b w:val="0"/>
      <w:bCs/>
      <w:iCs/>
      <w:color w:val="0868AC"/>
      <w:sz w:val="40"/>
      <w:szCs w:val="28"/>
    </w:rPr>
  </w:style>
  <w:style w:type="paragraph" w:styleId="Titre3">
    <w:name w:val="heading 3"/>
    <w:basedOn w:val="Normal"/>
    <w:next w:val="Normal"/>
    <w:qFormat/>
    <w:rsid w:val="00086C0D"/>
    <w:pPr>
      <w:keepNext/>
      <w:tabs>
        <w:tab w:val="num" w:pos="720"/>
      </w:tabs>
      <w:spacing w:before="240" w:after="60"/>
      <w:ind w:left="720" w:hanging="720"/>
      <w:outlineLvl w:val="2"/>
    </w:pPr>
    <w:rPr>
      <w:rFonts w:cs="Helvetica"/>
      <w:b w:val="0"/>
      <w:bCs/>
      <w:color w:val="0868AC"/>
      <w:sz w:val="32"/>
      <w:szCs w:val="26"/>
    </w:rPr>
  </w:style>
  <w:style w:type="paragraph" w:styleId="Titre4">
    <w:name w:val="heading 4"/>
    <w:basedOn w:val="Normal"/>
    <w:next w:val="Normal"/>
    <w:qFormat/>
    <w:rsid w:val="00EF1F68"/>
    <w:pPr>
      <w:keepNext/>
      <w:tabs>
        <w:tab w:val="num" w:pos="864"/>
      </w:tabs>
      <w:spacing w:before="240" w:after="60"/>
      <w:ind w:left="864" w:hanging="864"/>
      <w:outlineLvl w:val="3"/>
    </w:pPr>
    <w:rPr>
      <w:bCs/>
      <w:sz w:val="32"/>
      <w:szCs w:val="28"/>
    </w:rPr>
  </w:style>
  <w:style w:type="paragraph" w:styleId="Titre5">
    <w:name w:val="heading 5"/>
    <w:basedOn w:val="Normal"/>
    <w:next w:val="Normal"/>
    <w:qFormat/>
    <w:rsid w:val="00EF1F68"/>
    <w:pPr>
      <w:tabs>
        <w:tab w:val="num" w:pos="1008"/>
      </w:tabs>
      <w:spacing w:before="240" w:after="60"/>
      <w:ind w:left="1008" w:hanging="1008"/>
      <w:outlineLvl w:val="4"/>
    </w:pPr>
    <w:rPr>
      <w:bCs/>
      <w:iCs/>
      <w:sz w:val="28"/>
      <w:szCs w:val="26"/>
    </w:rPr>
  </w:style>
  <w:style w:type="paragraph" w:styleId="Titre6">
    <w:name w:val="heading 6"/>
    <w:basedOn w:val="Normal"/>
    <w:next w:val="Normal"/>
    <w:qFormat/>
    <w:rsid w:val="00EF1F68"/>
    <w:pPr>
      <w:tabs>
        <w:tab w:val="num" w:pos="1152"/>
      </w:tabs>
      <w:spacing w:before="240" w:after="60"/>
      <w:ind w:left="1152" w:hanging="1152"/>
      <w:outlineLvl w:val="5"/>
    </w:pPr>
    <w:rPr>
      <w:bCs/>
      <w:sz w:val="24"/>
      <w:szCs w:val="22"/>
    </w:rPr>
  </w:style>
  <w:style w:type="paragraph" w:styleId="Titre7">
    <w:name w:val="heading 7"/>
    <w:basedOn w:val="Normal"/>
    <w:next w:val="Normal"/>
    <w:qFormat/>
    <w:rsid w:val="00EF1F68"/>
    <w:pPr>
      <w:tabs>
        <w:tab w:val="num" w:pos="1296"/>
      </w:tabs>
      <w:spacing w:before="240" w:after="60"/>
      <w:ind w:left="1296" w:hanging="1296"/>
      <w:outlineLvl w:val="6"/>
    </w:pPr>
    <w:rPr>
      <w:sz w:val="22"/>
    </w:rPr>
  </w:style>
  <w:style w:type="paragraph" w:styleId="Titre8">
    <w:name w:val="heading 8"/>
    <w:basedOn w:val="Normal"/>
    <w:next w:val="Normal"/>
    <w:qFormat/>
    <w:rsid w:val="00EF1F68"/>
    <w:pPr>
      <w:tabs>
        <w:tab w:val="num" w:pos="1440"/>
      </w:tabs>
      <w:spacing w:before="240" w:after="60"/>
      <w:ind w:left="1440" w:hanging="1440"/>
      <w:outlineLvl w:val="7"/>
    </w:pPr>
    <w:rPr>
      <w:iCs/>
      <w:sz w:val="20"/>
    </w:rPr>
  </w:style>
  <w:style w:type="paragraph" w:styleId="Titre9">
    <w:name w:val="heading 9"/>
    <w:basedOn w:val="Normal"/>
    <w:next w:val="Normal"/>
    <w:qFormat/>
    <w:rsid w:val="00EF1F68"/>
    <w:pPr>
      <w:tabs>
        <w:tab w:val="num" w:pos="1584"/>
      </w:tabs>
      <w:spacing w:before="240" w:after="60"/>
      <w:ind w:left="1584" w:hanging="1584"/>
      <w:outlineLvl w:val="8"/>
    </w:pPr>
    <w:rPr>
      <w:rFonts w:cs="Helvetica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086C0D"/>
    <w:rPr>
      <w:rFonts w:ascii="Verdana" w:eastAsia="TimesNewRomanPSMT" w:hAnsi="Verdana" w:cs="Helvetica"/>
      <w:bCs/>
      <w:iCs/>
      <w:color w:val="0868AC"/>
      <w:sz w:val="40"/>
      <w:szCs w:val="28"/>
      <w:lang w:eastAsia="ar-SA"/>
    </w:rPr>
  </w:style>
  <w:style w:type="paragraph" w:customStyle="1" w:styleId="LabelBleu1">
    <w:name w:val="Label_Bleu 1"/>
    <w:basedOn w:val="Normal"/>
    <w:link w:val="LabelBleu1Car"/>
    <w:rsid w:val="00493E57"/>
    <w:rPr>
      <w:color w:val="0868AC"/>
      <w:sz w:val="32"/>
      <w:szCs w:val="40"/>
    </w:rPr>
  </w:style>
  <w:style w:type="paragraph" w:customStyle="1" w:styleId="Code">
    <w:name w:val="Code"/>
    <w:basedOn w:val="Normal"/>
    <w:rsid w:val="00E11B20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pacing w:before="0" w:after="0"/>
      <w:ind w:firstLine="0"/>
    </w:pPr>
    <w:rPr>
      <w:b w:val="0"/>
      <w:color w:val="000000"/>
      <w:sz w:val="20"/>
      <w:szCs w:val="20"/>
      <w:lang w:val="en-GB"/>
    </w:rPr>
  </w:style>
  <w:style w:type="paragraph" w:styleId="Index1">
    <w:name w:val="index 1"/>
    <w:basedOn w:val="Normal"/>
    <w:next w:val="Normal"/>
    <w:semiHidden/>
    <w:rsid w:val="00EF1F68"/>
    <w:pPr>
      <w:spacing w:before="0" w:after="0"/>
      <w:ind w:left="200" w:hanging="200"/>
    </w:pPr>
    <w:rPr>
      <w:rFonts w:ascii="TimesNewRomanPSMT" w:hAnsi="TimesNewRomanPSMT"/>
      <w:color w:val="000000"/>
      <w:sz w:val="20"/>
    </w:rPr>
  </w:style>
  <w:style w:type="paragraph" w:styleId="Index2">
    <w:name w:val="index 2"/>
    <w:basedOn w:val="Normal"/>
    <w:next w:val="Normal"/>
    <w:semiHidden/>
    <w:rsid w:val="00EF1F68"/>
    <w:pPr>
      <w:spacing w:before="0" w:after="0"/>
      <w:ind w:left="400" w:hanging="200"/>
    </w:pPr>
    <w:rPr>
      <w:rFonts w:ascii="TimesNewRomanPSMT" w:hAnsi="TimesNewRomanPSMT"/>
      <w:color w:val="000000"/>
      <w:sz w:val="20"/>
    </w:rPr>
  </w:style>
  <w:style w:type="paragraph" w:styleId="Index3">
    <w:name w:val="index 3"/>
    <w:basedOn w:val="Normal"/>
    <w:next w:val="Normal"/>
    <w:semiHidden/>
    <w:rsid w:val="00EF1F68"/>
    <w:pPr>
      <w:spacing w:before="0" w:after="0"/>
      <w:ind w:hanging="200"/>
    </w:pPr>
    <w:rPr>
      <w:rFonts w:ascii="TimesNewRomanPSMT" w:hAnsi="TimesNewRomanPSMT"/>
      <w:color w:val="000000"/>
      <w:sz w:val="20"/>
    </w:rPr>
  </w:style>
  <w:style w:type="paragraph" w:styleId="Notedebasdepage">
    <w:name w:val="footnote text"/>
    <w:basedOn w:val="Normal"/>
    <w:semiHidden/>
    <w:rsid w:val="00EF1F68"/>
    <w:pPr>
      <w:spacing w:before="0" w:after="0"/>
      <w:ind w:firstLine="0"/>
    </w:pPr>
    <w:rPr>
      <w:rFonts w:ascii="TimesNewRomanPSMT" w:hAnsi="TimesNewRomanPSMT"/>
      <w:color w:val="000000"/>
      <w:sz w:val="20"/>
      <w:szCs w:val="20"/>
    </w:rPr>
  </w:style>
  <w:style w:type="paragraph" w:styleId="Notedefin">
    <w:name w:val="endnote text"/>
    <w:basedOn w:val="Normal"/>
    <w:semiHidden/>
    <w:rsid w:val="00EF1F68"/>
    <w:pPr>
      <w:spacing w:before="0" w:after="0"/>
      <w:ind w:firstLine="0"/>
    </w:pPr>
    <w:rPr>
      <w:rFonts w:ascii="TimesNewRomanPSMT" w:hAnsi="TimesNewRomanPSMT"/>
      <w:color w:val="000000"/>
      <w:sz w:val="20"/>
      <w:szCs w:val="20"/>
    </w:rPr>
  </w:style>
  <w:style w:type="paragraph" w:customStyle="1" w:styleId="Textedemacro1">
    <w:name w:val="Texte de macro1"/>
    <w:rsid w:val="00EF1F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alibri" w:eastAsia="TimesNewRomanPSMT" w:hAnsi="Calibri" w:cs="Calibri"/>
      <w:lang w:eastAsia="ar-SA"/>
    </w:rPr>
  </w:style>
  <w:style w:type="paragraph" w:styleId="Titreindex">
    <w:name w:val="index heading"/>
    <w:basedOn w:val="Normal"/>
    <w:next w:val="Index1"/>
    <w:semiHidden/>
    <w:rsid w:val="00EF1F68"/>
    <w:pPr>
      <w:spacing w:before="0" w:after="0"/>
      <w:ind w:firstLine="0"/>
    </w:pPr>
    <w:rPr>
      <w:rFonts w:ascii="Helvetica" w:hAnsi="Helvetica" w:cs="Helvetica"/>
      <w:bCs/>
      <w:color w:val="000000"/>
      <w:sz w:val="20"/>
    </w:rPr>
  </w:style>
  <w:style w:type="paragraph" w:customStyle="1" w:styleId="Labelnoir1">
    <w:name w:val="Label_noir 1"/>
    <w:basedOn w:val="LabelBleu1"/>
    <w:link w:val="Labelnoir1Car"/>
    <w:rsid w:val="00493E57"/>
    <w:rPr>
      <w:color w:val="auto"/>
      <w:szCs w:val="32"/>
    </w:rPr>
  </w:style>
  <w:style w:type="character" w:customStyle="1" w:styleId="LabelBleu1Car">
    <w:name w:val="Label_Bleu 1 Car"/>
    <w:basedOn w:val="Policepardfaut"/>
    <w:link w:val="LabelBleu1"/>
    <w:rsid w:val="00493E57"/>
    <w:rPr>
      <w:rFonts w:ascii="Verdana" w:eastAsia="TimesNewRomanPSMT" w:hAnsi="Verdana" w:cs="TimesNewRomanPSMT"/>
      <w:b/>
      <w:color w:val="0868AC"/>
      <w:sz w:val="32"/>
      <w:szCs w:val="40"/>
      <w:lang w:val="fr-FR" w:eastAsia="ar-SA" w:bidi="ar-SA"/>
    </w:rPr>
  </w:style>
  <w:style w:type="character" w:customStyle="1" w:styleId="Labelnoir1Car">
    <w:name w:val="Label_noir 1 Car"/>
    <w:basedOn w:val="LabelBleu1Car"/>
    <w:link w:val="Labelnoir1"/>
    <w:rsid w:val="00493E57"/>
    <w:rPr>
      <w:rFonts w:ascii="Verdana" w:eastAsia="TimesNewRomanPSMT" w:hAnsi="Verdana" w:cs="TimesNewRomanPSMT"/>
      <w:b/>
      <w:color w:val="0868AC"/>
      <w:sz w:val="32"/>
      <w:szCs w:val="32"/>
      <w:lang w:val="fr-FR" w:eastAsia="ar-SA" w:bidi="ar-SA"/>
    </w:rPr>
  </w:style>
  <w:style w:type="paragraph" w:customStyle="1" w:styleId="LabelBleu2">
    <w:name w:val="Label_Bleu 2"/>
    <w:next w:val="Normal"/>
    <w:link w:val="LabelBleu2Car"/>
    <w:rsid w:val="00493E57"/>
    <w:rPr>
      <w:rFonts w:ascii="Verdana" w:eastAsia="TimesNewRomanPSMT" w:hAnsi="Verdana" w:cs="TimesNewRomanPSMT"/>
      <w:b/>
      <w:color w:val="0868AC"/>
      <w:sz w:val="28"/>
      <w:szCs w:val="32"/>
      <w:lang w:eastAsia="ar-SA"/>
    </w:rPr>
  </w:style>
  <w:style w:type="paragraph" w:customStyle="1" w:styleId="LabelNoir2">
    <w:name w:val="Label_Noir 2"/>
    <w:basedOn w:val="Normal"/>
    <w:next w:val="Normal"/>
    <w:rsid w:val="00493E57"/>
    <w:rPr>
      <w:sz w:val="28"/>
      <w:szCs w:val="32"/>
    </w:rPr>
  </w:style>
  <w:style w:type="character" w:customStyle="1" w:styleId="LabelBleu2Car">
    <w:name w:val="Label_Bleu 2 Car"/>
    <w:basedOn w:val="Policepardfaut"/>
    <w:link w:val="LabelBleu2"/>
    <w:rsid w:val="00A70C15"/>
    <w:rPr>
      <w:rFonts w:ascii="Verdana" w:eastAsia="TimesNewRomanPSMT" w:hAnsi="Verdana" w:cs="TimesNewRomanPSMT"/>
      <w:b/>
      <w:color w:val="0868AC"/>
      <w:sz w:val="28"/>
      <w:szCs w:val="32"/>
      <w:lang w:val="fr-FR" w:eastAsia="ar-SA" w:bidi="ar-SA"/>
    </w:rPr>
  </w:style>
  <w:style w:type="paragraph" w:customStyle="1" w:styleId="Label3">
    <w:name w:val="Label3"/>
    <w:basedOn w:val="LabelBleu2"/>
    <w:rsid w:val="003954FA"/>
    <w:rPr>
      <w:sz w:val="24"/>
    </w:rPr>
  </w:style>
  <w:style w:type="paragraph" w:styleId="Textedebulles">
    <w:name w:val="Balloon Text"/>
    <w:basedOn w:val="Normal"/>
    <w:link w:val="TextedebullesCar"/>
    <w:rsid w:val="004264D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264D0"/>
    <w:rPr>
      <w:rFonts w:ascii="Tahoma" w:eastAsia="TimesNewRomanPSMT" w:hAnsi="Tahoma" w:cs="Tahoma"/>
      <w:b/>
      <w:sz w:val="16"/>
      <w:szCs w:val="16"/>
      <w:lang w:eastAsia="ar-SA"/>
    </w:rPr>
  </w:style>
  <w:style w:type="paragraph" w:styleId="Paragraphedeliste">
    <w:name w:val="List Paragraph"/>
    <w:basedOn w:val="Normal"/>
    <w:uiPriority w:val="34"/>
    <w:qFormat/>
    <w:rsid w:val="004264D0"/>
    <w:pPr>
      <w:ind w:left="720"/>
      <w:contextualSpacing/>
    </w:pPr>
  </w:style>
  <w:style w:type="paragraph" w:styleId="En-tte">
    <w:name w:val="header"/>
    <w:basedOn w:val="Normal"/>
    <w:link w:val="En-tteCar"/>
    <w:rsid w:val="00C8093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rsid w:val="00C80932"/>
    <w:rPr>
      <w:rFonts w:ascii="Verdana" w:eastAsia="TimesNewRomanPSMT" w:hAnsi="Verdana" w:cs="TimesNewRomanPSMT"/>
      <w:b/>
      <w:sz w:val="18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rsid w:val="00C8093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80932"/>
    <w:rPr>
      <w:rFonts w:ascii="Verdana" w:eastAsia="TimesNewRomanPSMT" w:hAnsi="Verdana" w:cs="TimesNewRomanPSMT"/>
      <w:b/>
      <w:sz w:val="1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9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8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2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6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5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6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4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4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995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9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3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98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4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4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6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1907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3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1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6894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EE2AA6-80B0-4751-AF44-D2443EEFA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AWARA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DOUM</dc:creator>
  <cp:lastModifiedBy>Doum Mbengue</cp:lastModifiedBy>
  <cp:revision>8</cp:revision>
  <cp:lastPrinted>2008-06-03T01:12:00Z</cp:lastPrinted>
  <dcterms:created xsi:type="dcterms:W3CDTF">2014-11-22T16:19:00Z</dcterms:created>
  <dcterms:modified xsi:type="dcterms:W3CDTF">2015-06-30T08:22:00Z</dcterms:modified>
</cp:coreProperties>
</file>