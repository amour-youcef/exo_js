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5F1F" w:rsidRDefault="001D48E5" w:rsidP="002F2AFE">
      <w:pPr>
        <w:pStyle w:val="Label3"/>
      </w:pPr>
      <w:r>
        <w:t>Exercice 1</w:t>
      </w:r>
      <w:r w:rsidR="00141F6E">
        <w:t xml:space="preserve"> </w:t>
      </w:r>
      <w:r w:rsidR="00CE2589">
        <w:rPr>
          <w:color w:val="C0504D"/>
        </w:rPr>
        <w:t xml:space="preserve"> </w:t>
      </w:r>
      <w:r w:rsidR="00C0709C">
        <w:rPr>
          <w:color w:val="C0504D"/>
        </w:rPr>
        <w:t>Configuration</w:t>
      </w:r>
      <w:bookmarkStart w:id="0" w:name="_GoBack"/>
      <w:bookmarkEnd w:id="0"/>
    </w:p>
    <w:p w:rsidR="00646159" w:rsidRDefault="00646159" w:rsidP="00646159">
      <w:pPr>
        <w:pStyle w:val="Label3"/>
      </w:pPr>
    </w:p>
    <w:p w:rsidR="002F2AFE" w:rsidRDefault="002F2AFE" w:rsidP="00F50F75">
      <w:pPr>
        <w:pStyle w:val="Label3"/>
        <w:numPr>
          <w:ilvl w:val="0"/>
          <w:numId w:val="40"/>
        </w:numPr>
      </w:pPr>
      <w:r>
        <w:t xml:space="preserve">Intégration des librairies </w:t>
      </w:r>
      <w:proofErr w:type="spellStart"/>
      <w:r>
        <w:t>Hibernate</w:t>
      </w:r>
      <w:proofErr w:type="spellEnd"/>
      <w:r>
        <w:t xml:space="preserve"> dans Eclipse</w:t>
      </w:r>
    </w:p>
    <w:p w:rsidR="002F2AFE" w:rsidRDefault="002F2AFE" w:rsidP="002F2AFE">
      <w:pPr>
        <w:pStyle w:val="Label3"/>
        <w:ind w:left="360"/>
      </w:pPr>
    </w:p>
    <w:p w:rsidR="002F2AFE" w:rsidRDefault="002F2AFE" w:rsidP="002F2AFE">
      <w:pPr>
        <w:ind w:left="360" w:firstLine="0"/>
      </w:pPr>
      <w:r>
        <w:t>Lancer Eclipse</w:t>
      </w:r>
    </w:p>
    <w:p w:rsidR="002F2AFE" w:rsidRDefault="002F2AFE" w:rsidP="002F2AFE">
      <w:pPr>
        <w:ind w:left="360" w:firstLine="0"/>
        <w:rPr>
          <w:lang w:val="en-US"/>
        </w:rPr>
      </w:pPr>
      <w:proofErr w:type="spellStart"/>
      <w:r w:rsidRPr="004019EB">
        <w:rPr>
          <w:lang w:val="en-US"/>
        </w:rPr>
        <w:t>Dans</w:t>
      </w:r>
      <w:proofErr w:type="spellEnd"/>
      <w:r w:rsidRPr="004019EB">
        <w:rPr>
          <w:lang w:val="en-US"/>
        </w:rPr>
        <w:t xml:space="preserve"> windows =&gt; Preference =&gt; Java =&gt; Build Path </w:t>
      </w:r>
      <w:r>
        <w:rPr>
          <w:lang w:val="en-US"/>
        </w:rPr>
        <w:t xml:space="preserve">=&gt; User </w:t>
      </w:r>
      <w:proofErr w:type="spellStart"/>
      <w:r>
        <w:rPr>
          <w:lang w:val="en-US"/>
        </w:rPr>
        <w:t>Librairies</w:t>
      </w:r>
      <w:proofErr w:type="spellEnd"/>
      <w:r>
        <w:rPr>
          <w:lang w:val="en-US"/>
        </w:rPr>
        <w:t xml:space="preserve"> =&gt; New</w:t>
      </w:r>
    </w:p>
    <w:p w:rsidR="002F2AFE" w:rsidRDefault="002F2AFE" w:rsidP="002F2AFE">
      <w:pPr>
        <w:pStyle w:val="Label3"/>
        <w:tabs>
          <w:tab w:val="left" w:pos="1950"/>
        </w:tabs>
        <w:ind w:left="720"/>
        <w:rPr>
          <w:color w:val="1F497D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name: </w:t>
      </w:r>
      <w:r w:rsidRPr="00434AC4">
        <w:rPr>
          <w:color w:val="1F497D"/>
          <w:lang w:val="en-US"/>
        </w:rPr>
        <w:t>Hibernate</w:t>
      </w:r>
    </w:p>
    <w:p w:rsidR="002F2AFE" w:rsidRDefault="002F2AFE" w:rsidP="002F2AFE">
      <w:pPr>
        <w:pStyle w:val="Label3"/>
        <w:tabs>
          <w:tab w:val="left" w:pos="1950"/>
        </w:tabs>
        <w:ind w:left="720"/>
        <w:rPr>
          <w:color w:val="1F497D"/>
          <w:lang w:val="en-US"/>
        </w:rPr>
      </w:pPr>
    </w:p>
    <w:p w:rsidR="002F2AFE" w:rsidRDefault="002F2AFE" w:rsidP="002F2AFE">
      <w:pPr>
        <w:pStyle w:val="Label3"/>
        <w:tabs>
          <w:tab w:val="left" w:pos="1950"/>
        </w:tabs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867150" cy="27769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24" cy="27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FE" w:rsidRDefault="002F2AFE" w:rsidP="002F2AFE">
      <w:pPr>
        <w:pStyle w:val="Label3"/>
        <w:tabs>
          <w:tab w:val="left" w:pos="1950"/>
        </w:tabs>
        <w:ind w:left="720"/>
        <w:rPr>
          <w:lang w:val="en-US"/>
        </w:rPr>
      </w:pPr>
    </w:p>
    <w:p w:rsidR="002F2AFE" w:rsidRPr="005E2A72" w:rsidRDefault="002F2AFE" w:rsidP="002F2AFE">
      <w:pPr>
        <w:ind w:left="360" w:firstLine="0"/>
      </w:pPr>
      <w:r w:rsidRPr="005E2A72">
        <w:t>Puis OK</w:t>
      </w:r>
    </w:p>
    <w:p w:rsidR="002F2AFE" w:rsidRPr="005E2A72" w:rsidRDefault="002F2AFE" w:rsidP="002F2AFE">
      <w:pPr>
        <w:ind w:left="360" w:firstLine="0"/>
      </w:pPr>
      <w:r w:rsidRPr="005E2A72">
        <w:t xml:space="preserve">Cliquer sur </w:t>
      </w:r>
      <w:proofErr w:type="spellStart"/>
      <w:r>
        <w:t>A</w:t>
      </w:r>
      <w:r w:rsidRPr="005E2A72">
        <w:t>dd</w:t>
      </w:r>
      <w:proofErr w:type="spellEnd"/>
      <w:r w:rsidRPr="005E2A72">
        <w:t xml:space="preserve"> Jar</w:t>
      </w:r>
    </w:p>
    <w:p w:rsidR="002F2AFE" w:rsidRDefault="002F2AFE" w:rsidP="002F2AFE">
      <w:pPr>
        <w:ind w:left="360" w:firstLine="0"/>
        <w:rPr>
          <w:color w:val="000000"/>
        </w:rPr>
      </w:pPr>
      <w:r w:rsidRPr="00434AC4">
        <w:t xml:space="preserve">Naviguer vers votre répertoire </w:t>
      </w:r>
      <w:proofErr w:type="spellStart"/>
      <w:r w:rsidRPr="00434AC4">
        <w:rPr>
          <w:color w:val="1F497D"/>
        </w:rPr>
        <w:t>Hibernate-</w:t>
      </w:r>
      <w:proofErr w:type="gramStart"/>
      <w:r w:rsidRPr="00434AC4">
        <w:rPr>
          <w:color w:val="1F497D"/>
        </w:rPr>
        <w:t>Jpa</w:t>
      </w:r>
      <w:proofErr w:type="spellEnd"/>
      <w:r w:rsidRPr="005E2A72">
        <w:rPr>
          <w:color w:val="000000"/>
        </w:rPr>
        <w:t>(</w:t>
      </w:r>
      <w:proofErr w:type="gramEnd"/>
      <w:r w:rsidRPr="005E2A72">
        <w:rPr>
          <w:color w:val="000000"/>
        </w:rPr>
        <w:t>fournit)</w:t>
      </w:r>
    </w:p>
    <w:p w:rsidR="00EF0450" w:rsidRPr="00434AC4" w:rsidRDefault="00EF0450" w:rsidP="00EF0450">
      <w:pPr>
        <w:ind w:left="360" w:firstLine="0"/>
      </w:pPr>
      <w:proofErr w:type="spellStart"/>
      <w:r>
        <w:t>Selectionnez</w:t>
      </w:r>
      <w:proofErr w:type="spellEnd"/>
      <w:r>
        <w:t xml:space="preserve"> tous les jars.</w:t>
      </w:r>
    </w:p>
    <w:p w:rsidR="00EF0450" w:rsidRPr="00434AC4" w:rsidRDefault="00EF0450" w:rsidP="002F2AFE">
      <w:pPr>
        <w:ind w:left="360" w:firstLine="0"/>
      </w:pPr>
    </w:p>
    <w:p w:rsidR="002F2AFE" w:rsidRDefault="00EF0450" w:rsidP="002F2AFE">
      <w:pPr>
        <w:pStyle w:val="Label3"/>
        <w:tabs>
          <w:tab w:val="left" w:pos="1950"/>
        </w:tabs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5B6BB6F" wp14:editId="157D4ED1">
            <wp:extent cx="4067175" cy="27539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973" cy="27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E" w:rsidRDefault="002F2AFE" w:rsidP="002F2AFE">
      <w:pPr>
        <w:pStyle w:val="Label3"/>
        <w:tabs>
          <w:tab w:val="left" w:pos="1950"/>
        </w:tabs>
        <w:ind w:left="720"/>
        <w:rPr>
          <w:lang w:val="en-US"/>
        </w:rPr>
      </w:pPr>
    </w:p>
    <w:p w:rsidR="002F2AFE" w:rsidRPr="00FA3CE9" w:rsidRDefault="002F2AFE" w:rsidP="002F2AFE">
      <w:pPr>
        <w:ind w:left="360" w:firstLine="0"/>
        <w:rPr>
          <w:lang w:val="en-US"/>
        </w:rPr>
      </w:pP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OK</w:t>
      </w:r>
    </w:p>
    <w:p w:rsidR="002F2AFE" w:rsidRDefault="00EF0450" w:rsidP="002F2AFE">
      <w:pPr>
        <w:pStyle w:val="Label3"/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31282906" wp14:editId="7128938B">
            <wp:extent cx="5006340" cy="290927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50" w:rsidRPr="00FA3CE9" w:rsidRDefault="00EF0450" w:rsidP="00EF0450">
      <w:pPr>
        <w:ind w:left="360" w:firstLine="0"/>
        <w:rPr>
          <w:lang w:val="en-US"/>
        </w:rPr>
      </w:pPr>
      <w:r>
        <w:rPr>
          <w:lang w:val="en-US"/>
        </w:rPr>
        <w:t>Encore OK</w:t>
      </w:r>
    </w:p>
    <w:p w:rsidR="002F2AFE" w:rsidRDefault="002F2AFE" w:rsidP="00EF0450">
      <w:pPr>
        <w:pStyle w:val="Label3"/>
      </w:pPr>
    </w:p>
    <w:p w:rsidR="00F50F75" w:rsidRDefault="001D48E5" w:rsidP="00F50F75">
      <w:pPr>
        <w:pStyle w:val="Label3"/>
        <w:numPr>
          <w:ilvl w:val="0"/>
          <w:numId w:val="40"/>
        </w:numPr>
      </w:pPr>
      <w:r>
        <w:t>Création du projet</w:t>
      </w:r>
    </w:p>
    <w:p w:rsidR="002F2AFE" w:rsidRDefault="002F2AFE" w:rsidP="002F2AFE">
      <w:pPr>
        <w:pStyle w:val="Label3"/>
      </w:pPr>
    </w:p>
    <w:p w:rsidR="002F2AFE" w:rsidRDefault="002F2AFE" w:rsidP="002F2AFE">
      <w:pPr>
        <w:ind w:left="0" w:firstLine="0"/>
      </w:pPr>
      <w:r>
        <w:t xml:space="preserve">File </w:t>
      </w:r>
      <w:r>
        <w:sym w:font="Wingdings" w:char="F0E8"/>
      </w:r>
      <w:r>
        <w:t xml:space="preserve"> New </w:t>
      </w:r>
      <w:r>
        <w:sym w:font="Wingdings" w:char="F0E8"/>
      </w:r>
      <w:r>
        <w:t xml:space="preserve"> Java Project</w:t>
      </w:r>
    </w:p>
    <w:p w:rsidR="00EF0450" w:rsidRDefault="00EF0450" w:rsidP="002F2AFE">
      <w:pPr>
        <w:ind w:left="0" w:firstLine="0"/>
      </w:pPr>
      <w:r>
        <w:rPr>
          <w:noProof/>
          <w:lang w:eastAsia="fr-FR"/>
        </w:rPr>
        <w:drawing>
          <wp:inline distT="0" distB="0" distL="0" distR="0" wp14:anchorId="5E63CF5B" wp14:editId="204CD1E2">
            <wp:extent cx="4962525" cy="3419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50" w:rsidRDefault="00EF0450" w:rsidP="002F2AFE">
      <w:pPr>
        <w:ind w:left="0" w:firstLine="0"/>
      </w:pPr>
      <w:proofErr w:type="spellStart"/>
      <w:r>
        <w:t>Next</w:t>
      </w:r>
      <w:proofErr w:type="spellEnd"/>
    </w:p>
    <w:p w:rsidR="00EF0450" w:rsidRDefault="00EF0450" w:rsidP="00EF0450">
      <w:pPr>
        <w:ind w:left="0" w:firstLine="0"/>
      </w:pPr>
      <w:r>
        <w:t xml:space="preserve">Tapez dans Project Name : </w:t>
      </w:r>
      <w:proofErr w:type="spellStart"/>
      <w:r>
        <w:t>BaseJPA</w:t>
      </w:r>
      <w:proofErr w:type="spellEnd"/>
    </w:p>
    <w:p w:rsidR="00EF0450" w:rsidRDefault="00EF0450" w:rsidP="002F2AFE">
      <w:pPr>
        <w:ind w:left="0" w:firstLine="0"/>
      </w:pPr>
      <w:r>
        <w:rPr>
          <w:noProof/>
          <w:lang w:eastAsia="fr-FR"/>
        </w:rPr>
        <w:lastRenderedPageBreak/>
        <w:drawing>
          <wp:inline distT="0" distB="0" distL="0" distR="0" wp14:anchorId="359DC6D8" wp14:editId="7CFBCC5A">
            <wp:extent cx="4086225" cy="30202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353" cy="30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E" w:rsidRDefault="002F2AFE" w:rsidP="002F2AFE">
      <w:pPr>
        <w:ind w:left="0" w:firstLine="0"/>
      </w:pPr>
      <w:proofErr w:type="spellStart"/>
      <w:r>
        <w:t>Next</w:t>
      </w:r>
      <w:proofErr w:type="spellEnd"/>
    </w:p>
    <w:p w:rsidR="002F2AFE" w:rsidRDefault="002B622A" w:rsidP="002F2AFE">
      <w:pPr>
        <w:ind w:left="0" w:firstLine="0"/>
      </w:pPr>
      <w:r>
        <w:t>Cliquer sur l’onglet librairies</w:t>
      </w:r>
    </w:p>
    <w:p w:rsidR="002B622A" w:rsidRDefault="002B622A" w:rsidP="002F2AFE">
      <w:pPr>
        <w:ind w:left="0" w:firstLine="0"/>
      </w:pPr>
      <w:r>
        <w:rPr>
          <w:noProof/>
          <w:lang w:eastAsia="fr-FR"/>
        </w:rPr>
        <w:drawing>
          <wp:inline distT="0" distB="0" distL="0" distR="0" wp14:anchorId="764D72B5" wp14:editId="0C82404E">
            <wp:extent cx="5048250" cy="3857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E" w:rsidRDefault="002F2AFE" w:rsidP="002F2AFE">
      <w:pPr>
        <w:ind w:left="0" w:firstLine="0"/>
      </w:pPr>
    </w:p>
    <w:p w:rsidR="002F2AFE" w:rsidRDefault="002B622A" w:rsidP="002F2AFE">
      <w:pPr>
        <w:ind w:left="0" w:firstLine="0"/>
      </w:pPr>
      <w:r>
        <w:t xml:space="preserve">Cliquez sur </w:t>
      </w:r>
      <w:proofErr w:type="spellStart"/>
      <w:r>
        <w:t>Add</w:t>
      </w:r>
      <w:proofErr w:type="spellEnd"/>
      <w:r>
        <w:t xml:space="preserve"> Library… Select User Library</w:t>
      </w:r>
    </w:p>
    <w:p w:rsidR="002B622A" w:rsidRDefault="002B622A" w:rsidP="002F2AFE">
      <w:pPr>
        <w:ind w:left="0" w:firstLine="0"/>
      </w:pPr>
      <w:r>
        <w:rPr>
          <w:noProof/>
          <w:lang w:eastAsia="fr-FR"/>
        </w:rPr>
        <w:lastRenderedPageBreak/>
        <w:drawing>
          <wp:inline distT="0" distB="0" distL="0" distR="0" wp14:anchorId="52FE6373" wp14:editId="459ABD26">
            <wp:extent cx="4962525" cy="3733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2A" w:rsidRDefault="002B622A" w:rsidP="002F2AFE">
      <w:pPr>
        <w:ind w:left="0" w:firstLine="0"/>
      </w:pPr>
      <w:proofErr w:type="spellStart"/>
      <w:r>
        <w:t>Next</w:t>
      </w:r>
      <w:proofErr w:type="spellEnd"/>
    </w:p>
    <w:p w:rsidR="002B622A" w:rsidRDefault="002B622A" w:rsidP="002F2AFE">
      <w:pPr>
        <w:ind w:left="0" w:firstLine="0"/>
      </w:pPr>
      <w:r>
        <w:rPr>
          <w:noProof/>
          <w:lang w:eastAsia="fr-FR"/>
        </w:rPr>
        <w:drawing>
          <wp:inline distT="0" distB="0" distL="0" distR="0" wp14:anchorId="0FB604CC" wp14:editId="1C96F765">
            <wp:extent cx="4943475" cy="23431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2A" w:rsidRDefault="002B622A" w:rsidP="002F2AFE">
      <w:pPr>
        <w:ind w:left="0" w:firstLine="0"/>
      </w:pPr>
      <w:r>
        <w:t xml:space="preserve">Cochez </w:t>
      </w:r>
      <w:proofErr w:type="spellStart"/>
      <w:r>
        <w:t>hibernate</w:t>
      </w:r>
      <w:proofErr w:type="spellEnd"/>
      <w:r>
        <w:t xml:space="preserve"> puis Finish</w:t>
      </w:r>
    </w:p>
    <w:p w:rsidR="002B622A" w:rsidRDefault="002B622A" w:rsidP="002F2AFE">
      <w:pPr>
        <w:ind w:left="0" w:firstLine="0"/>
      </w:pPr>
      <w:r>
        <w:rPr>
          <w:noProof/>
          <w:lang w:eastAsia="fr-FR"/>
        </w:rPr>
        <w:lastRenderedPageBreak/>
        <w:drawing>
          <wp:inline distT="0" distB="0" distL="0" distR="0" wp14:anchorId="068657A8" wp14:editId="6ADD79C8">
            <wp:extent cx="4991100" cy="3886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2A" w:rsidRDefault="002B622A" w:rsidP="002F2AFE">
      <w:pPr>
        <w:ind w:left="0" w:firstLine="0"/>
      </w:pPr>
      <w:r>
        <w:t>Finish</w:t>
      </w:r>
    </w:p>
    <w:p w:rsidR="00CE2589" w:rsidRDefault="00CE2589" w:rsidP="001D48E5">
      <w:pPr>
        <w:pStyle w:val="Label3"/>
        <w:numPr>
          <w:ilvl w:val="0"/>
          <w:numId w:val="40"/>
        </w:numPr>
      </w:pPr>
      <w:r>
        <w:t>Configuration de JPA</w:t>
      </w:r>
    </w:p>
    <w:p w:rsidR="00646159" w:rsidRDefault="001D48E5" w:rsidP="00CE2589">
      <w:pPr>
        <w:pStyle w:val="Label3"/>
        <w:ind w:left="720"/>
      </w:pPr>
      <w:r>
        <w:t xml:space="preserve"> </w:t>
      </w:r>
    </w:p>
    <w:p w:rsidR="00A60247" w:rsidRDefault="00A70578" w:rsidP="00A70578">
      <w:pPr>
        <w:rPr>
          <w:lang w:val="en-US"/>
        </w:rPr>
      </w:pPr>
      <w:r w:rsidRPr="00A70578">
        <w:rPr>
          <w:lang w:val="en-US"/>
        </w:rPr>
        <w:t xml:space="preserve">Click-droit </w:t>
      </w:r>
      <w:proofErr w:type="spellStart"/>
      <w:r w:rsidRPr="00A70578">
        <w:rPr>
          <w:lang w:val="en-US"/>
        </w:rPr>
        <w:t>sur</w:t>
      </w:r>
      <w:proofErr w:type="spellEnd"/>
      <w:r w:rsidRPr="00A70578">
        <w:rPr>
          <w:lang w:val="en-US"/>
        </w:rPr>
        <w:t xml:space="preserve"> </w:t>
      </w:r>
      <w:proofErr w:type="spellStart"/>
      <w:r w:rsidR="00A60247">
        <w:rPr>
          <w:lang w:val="en-US"/>
        </w:rPr>
        <w:t>BaseJpa</w:t>
      </w:r>
      <w:proofErr w:type="spellEnd"/>
      <w:r w:rsidRPr="00F50F75">
        <w:rPr>
          <w:color w:val="1F497D" w:themeColor="text2"/>
          <w:lang w:val="en-US"/>
        </w:rPr>
        <w:t>/</w:t>
      </w:r>
      <w:proofErr w:type="spellStart"/>
      <w:r w:rsidRPr="00F50F75">
        <w:rPr>
          <w:color w:val="1F497D" w:themeColor="text2"/>
          <w:lang w:val="en-US"/>
        </w:rPr>
        <w:t>src</w:t>
      </w:r>
      <w:proofErr w:type="spellEnd"/>
      <w:r w:rsidRPr="00F50F75">
        <w:rPr>
          <w:color w:val="1F497D" w:themeColor="text2"/>
          <w:lang w:val="en-US"/>
        </w:rPr>
        <w:t xml:space="preserve"> </w:t>
      </w:r>
      <w:r w:rsidR="00A60247" w:rsidRPr="00A60247">
        <w:rPr>
          <w:lang w:val="en-US"/>
        </w:rPr>
        <w:sym w:font="Wingdings" w:char="F0E8"/>
      </w:r>
      <w:r w:rsidR="00A60247">
        <w:rPr>
          <w:lang w:val="en-US"/>
        </w:rPr>
        <w:t xml:space="preserve"> New </w:t>
      </w:r>
      <w:r w:rsidR="00A60247" w:rsidRPr="00A60247">
        <w:rPr>
          <w:lang w:val="en-US"/>
        </w:rPr>
        <w:sym w:font="Wingdings" w:char="F0E8"/>
      </w:r>
      <w:r w:rsidR="00A60247">
        <w:rPr>
          <w:lang w:val="en-US"/>
        </w:rPr>
        <w:t xml:space="preserve"> </w:t>
      </w:r>
      <w:r w:rsidRPr="00A70578">
        <w:rPr>
          <w:lang w:val="en-US"/>
        </w:rPr>
        <w:t>Folder</w:t>
      </w:r>
      <w:r w:rsidR="00F50F75">
        <w:rPr>
          <w:lang w:val="en-US"/>
        </w:rPr>
        <w:t xml:space="preserve"> </w:t>
      </w:r>
    </w:p>
    <w:p w:rsidR="00A60247" w:rsidRDefault="00A60247" w:rsidP="00A7057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65A60D2" wp14:editId="7083D7D1">
            <wp:extent cx="4562475" cy="33718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47" w:rsidRDefault="00A60247" w:rsidP="00A70578">
      <w:pPr>
        <w:rPr>
          <w:lang w:val="en-US"/>
        </w:rPr>
      </w:pPr>
    </w:p>
    <w:p w:rsidR="00A60247" w:rsidRDefault="00A60247" w:rsidP="00A70578">
      <w:pPr>
        <w:rPr>
          <w:lang w:val="en-US"/>
        </w:rPr>
      </w:pPr>
    </w:p>
    <w:p w:rsidR="00A60247" w:rsidRDefault="00A60247" w:rsidP="00A70578">
      <w:pPr>
        <w:rPr>
          <w:lang w:val="en-US"/>
        </w:rPr>
      </w:pPr>
    </w:p>
    <w:p w:rsidR="00A60247" w:rsidRDefault="00A60247" w:rsidP="00A60247">
      <w:pPr>
        <w:rPr>
          <w:lang w:val="en-US"/>
        </w:rPr>
      </w:pPr>
      <w:proofErr w:type="spellStart"/>
      <w:r>
        <w:rPr>
          <w:lang w:val="en-US"/>
        </w:rPr>
        <w:t>Tapez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r w:rsidRPr="00A70578">
        <w:rPr>
          <w:lang w:val="en-US"/>
        </w:rPr>
        <w:t xml:space="preserve">Folder </w:t>
      </w:r>
      <w:proofErr w:type="gramStart"/>
      <w:r w:rsidRPr="00A70578">
        <w:rPr>
          <w:lang w:val="en-US"/>
        </w:rPr>
        <w:t>Name :</w:t>
      </w:r>
      <w:proofErr w:type="gramEnd"/>
      <w:r w:rsidRPr="00A70578">
        <w:rPr>
          <w:lang w:val="en-US"/>
        </w:rPr>
        <w:t xml:space="preserve"> </w:t>
      </w:r>
      <w:r w:rsidRPr="00A70578">
        <w:rPr>
          <w:color w:val="1F497D" w:themeColor="text2"/>
          <w:lang w:val="en-US"/>
        </w:rPr>
        <w:t>META-INF</w:t>
      </w:r>
      <w:r w:rsidRPr="00A7057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r w:rsidRPr="00A70578">
        <w:rPr>
          <w:lang w:val="en-US"/>
        </w:rPr>
        <w:t>Finish</w:t>
      </w:r>
    </w:p>
    <w:p w:rsidR="00A60247" w:rsidRDefault="00A60247" w:rsidP="00A70578">
      <w:pPr>
        <w:rPr>
          <w:lang w:val="en-US"/>
        </w:rPr>
      </w:pPr>
    </w:p>
    <w:p w:rsidR="00A60247" w:rsidRDefault="00A60247" w:rsidP="00A7057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FF26C37" wp14:editId="1ADE9C96">
            <wp:extent cx="4079019" cy="37124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7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47" w:rsidRPr="00A70578" w:rsidRDefault="00A60247" w:rsidP="00A70578">
      <w:pPr>
        <w:rPr>
          <w:lang w:val="en-US"/>
        </w:rPr>
      </w:pPr>
    </w:p>
    <w:p w:rsidR="00A70578" w:rsidRDefault="00A70578" w:rsidP="00A70578">
      <w:r w:rsidRPr="00A70578">
        <w:t xml:space="preserve">Dans META-INF créez un fichier </w:t>
      </w:r>
      <w:proofErr w:type="spellStart"/>
      <w:r w:rsidRPr="00A70578">
        <w:t>xml</w:t>
      </w:r>
      <w:proofErr w:type="spellEnd"/>
      <w:r w:rsidRPr="00A70578">
        <w:t xml:space="preserve"> </w:t>
      </w:r>
      <w:r w:rsidRPr="00A70578">
        <w:rPr>
          <w:color w:val="1F497D" w:themeColor="text2"/>
        </w:rPr>
        <w:t>persistence.xml</w:t>
      </w:r>
      <w:r>
        <w:t xml:space="preserve"> </w:t>
      </w:r>
      <w:r w:rsidRPr="00A70578">
        <w:t>avec le code suivant</w:t>
      </w:r>
      <w:r>
        <w:t> :</w:t>
      </w:r>
    </w:p>
    <w:p w:rsidR="00A70578" w:rsidRPr="00A70578" w:rsidRDefault="00A70578" w:rsidP="00A70578"/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persistence</w:t>
      </w:r>
      <w:proofErr w:type="spellEnd"/>
      <w:proofErr w:type="gram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xmlns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"http://java.sun.com/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xml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/ns/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persistence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szCs w:val="20"/>
          <w:lang w:eastAsia="fr-FR"/>
        </w:rPr>
        <w:t xml:space="preserve">            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xmlns:xsi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"http://www.w3.org/2001/XMLSchema-instance"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szCs w:val="20"/>
          <w:lang w:eastAsia="fr-FR"/>
        </w:rPr>
        <w:t xml:space="preserve">            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xsi:schemaLocation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"http://java.sun.com/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xml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/ns/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persistence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 xml:space="preserve"> 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 xml:space="preserve">             http://java.sun.com/xml/ns/persistence/persistence_2_0.xsd"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szCs w:val="20"/>
          <w:lang w:eastAsia="fr-FR"/>
        </w:rPr>
        <w:t xml:space="preserve">             </w:t>
      </w:r>
      <w:proofErr w:type="gram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version</w:t>
      </w:r>
      <w:proofErr w:type="gram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"2.0"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persistence</w:t>
      </w:r>
      <w:proofErr w:type="spellEnd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-unit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BasePU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properties</w:t>
      </w:r>
      <w:proofErr w:type="spellEnd"/>
      <w:proofErr w:type="gramEnd"/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hibernate.archive.autodetection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"class"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&lt;!-- &lt;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="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hibernate.show_sql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" value="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true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" /&gt; --&gt;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hibernate.format_sql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true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&lt;!-- Configuration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de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la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 BDD --&gt;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javax.persistence.jdbc.driver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com.mysql.jdbc.Driver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"javax.persistence.jdbc.url"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jdbc:mysql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://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localhost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/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demojpa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javax.persistence.jdbc.user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root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proofErr w:type="gram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javax.persistence.jdbc.password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&lt;!--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Spécifie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le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'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dialecte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' SQL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utilisé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pour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communiquer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avec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la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BDD --&gt;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hibernate.dialect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org.hibernate.dialect.MySQLDialect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&lt;!--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Indique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a 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Hibernate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de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(</w:t>
      </w:r>
      <w:proofErr w:type="spellStart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re</w:t>
      </w:r>
      <w:proofErr w:type="spell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>-)</w:t>
      </w:r>
      <w:proofErr w:type="gramStart"/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créer</w:t>
      </w:r>
      <w:proofErr w:type="gramEnd"/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la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BDD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au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lancement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3F5FBF"/>
          <w:szCs w:val="20"/>
          <w:u w:val="single"/>
          <w:lang w:eastAsia="fr-FR"/>
        </w:rPr>
        <w:t>de</w:t>
      </w:r>
      <w:r w:rsidRPr="008E111E">
        <w:rPr>
          <w:rFonts w:ascii="Consolas" w:eastAsia="Times New Roman" w:hAnsi="Consolas" w:cs="Consolas"/>
          <w:color w:val="3F5FBF"/>
          <w:szCs w:val="20"/>
          <w:lang w:eastAsia="fr-FR"/>
        </w:rPr>
        <w:t xml:space="preserve"> l'application --&gt;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</w:t>
      </w:r>
      <w:proofErr w:type="spell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property</w:t>
      </w:r>
      <w:proofErr w:type="spellEnd"/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proofErr w:type="spellStart"/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name</w:t>
      </w:r>
      <w:proofErr w:type="spellEnd"/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"hibernate.hbm2ddl.auto"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7F007F"/>
          <w:szCs w:val="20"/>
          <w:lang w:eastAsia="fr-FR"/>
        </w:rPr>
        <w:t>value</w:t>
      </w: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>=</w:t>
      </w:r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proofErr w:type="spellStart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create</w:t>
      </w:r>
      <w:proofErr w:type="spellEnd"/>
      <w:r w:rsidRPr="008E111E">
        <w:rPr>
          <w:rFonts w:ascii="Consolas" w:eastAsia="Times New Roman" w:hAnsi="Consolas" w:cs="Consolas"/>
          <w:i/>
          <w:iCs/>
          <w:color w:val="2A00FF"/>
          <w:szCs w:val="20"/>
          <w:lang w:eastAsia="fr-FR"/>
        </w:rPr>
        <w:t>"</w:t>
      </w:r>
      <w:r w:rsidRPr="008E111E">
        <w:rPr>
          <w:rFonts w:ascii="Consolas" w:eastAsia="Times New Roman" w:hAnsi="Consolas" w:cs="Consolas"/>
          <w:szCs w:val="20"/>
          <w:lang w:eastAsia="fr-FR"/>
        </w:rPr>
        <w:t xml:space="preserve">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/&gt;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&lt;/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properties</w:t>
      </w:r>
      <w:proofErr w:type="spellEnd"/>
      <w:proofErr w:type="gramEnd"/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&gt;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</w:t>
      </w:r>
    </w:p>
    <w:p w:rsidR="008E111E" w:rsidRPr="008E111E" w:rsidRDefault="008E111E" w:rsidP="008E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   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&lt;/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persistence</w:t>
      </w:r>
      <w:proofErr w:type="spellEnd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-</w:t>
      </w:r>
      <w:proofErr w:type="gramEnd"/>
      <w:r w:rsidRPr="008E111E">
        <w:rPr>
          <w:rFonts w:ascii="Consolas" w:eastAsia="Times New Roman" w:hAnsi="Consolas" w:cs="Consolas"/>
          <w:color w:val="3F7F7F"/>
          <w:szCs w:val="20"/>
          <w:lang w:eastAsia="fr-FR"/>
        </w:rPr>
        <w:t>unit</w:t>
      </w:r>
      <w:r w:rsidRPr="008E111E">
        <w:rPr>
          <w:rFonts w:ascii="Consolas" w:eastAsia="Times New Roman" w:hAnsi="Consolas" w:cs="Consolas"/>
          <w:color w:val="008080"/>
          <w:szCs w:val="20"/>
          <w:lang w:eastAsia="fr-FR"/>
        </w:rPr>
        <w:t>&gt;</w:t>
      </w:r>
    </w:p>
    <w:p w:rsidR="00B35B1E" w:rsidRPr="008E111E" w:rsidRDefault="008E111E" w:rsidP="008E111E">
      <w:pPr>
        <w:pStyle w:val="Labe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="Times New Roman" w:hAnsi="Consolas" w:cs="Consolas"/>
          <w:color w:val="008080"/>
          <w:sz w:val="18"/>
          <w:szCs w:val="20"/>
          <w:lang w:eastAsia="fr-FR"/>
        </w:rPr>
      </w:pPr>
      <w:r w:rsidRPr="008E111E">
        <w:rPr>
          <w:rFonts w:ascii="Consolas" w:eastAsia="Times New Roman" w:hAnsi="Consolas" w:cs="Consolas"/>
          <w:color w:val="008080"/>
          <w:sz w:val="18"/>
          <w:szCs w:val="20"/>
          <w:lang w:eastAsia="fr-FR"/>
        </w:rPr>
        <w:t>&lt;/</w:t>
      </w:r>
      <w:proofErr w:type="spellStart"/>
      <w:proofErr w:type="gramStart"/>
      <w:r w:rsidRPr="008E111E">
        <w:rPr>
          <w:rFonts w:ascii="Consolas" w:eastAsia="Times New Roman" w:hAnsi="Consolas" w:cs="Consolas"/>
          <w:color w:val="3F7F7F"/>
          <w:sz w:val="18"/>
          <w:szCs w:val="20"/>
          <w:lang w:eastAsia="fr-FR"/>
        </w:rPr>
        <w:t>persistence</w:t>
      </w:r>
      <w:proofErr w:type="spellEnd"/>
      <w:proofErr w:type="gramEnd"/>
      <w:r w:rsidRPr="008E111E">
        <w:rPr>
          <w:rFonts w:ascii="Consolas" w:eastAsia="Times New Roman" w:hAnsi="Consolas" w:cs="Consolas"/>
          <w:color w:val="008080"/>
          <w:sz w:val="18"/>
          <w:szCs w:val="20"/>
          <w:lang w:eastAsia="fr-FR"/>
        </w:rPr>
        <w:t>&gt;</w:t>
      </w:r>
    </w:p>
    <w:p w:rsidR="008E111E" w:rsidRPr="00A70578" w:rsidRDefault="008E111E" w:rsidP="008E111E">
      <w:pPr>
        <w:pStyle w:val="Label3"/>
      </w:pPr>
    </w:p>
    <w:p w:rsidR="00B35B1E" w:rsidRPr="00A70578" w:rsidRDefault="00B35B1E" w:rsidP="00B35B1E">
      <w:pPr>
        <w:pStyle w:val="Label3"/>
      </w:pPr>
    </w:p>
    <w:p w:rsidR="00B35B1E" w:rsidRPr="00A70578" w:rsidRDefault="00B35B1E" w:rsidP="00B35B1E">
      <w:pPr>
        <w:pStyle w:val="Label3"/>
      </w:pPr>
    </w:p>
    <w:p w:rsidR="00B35B1E" w:rsidRDefault="008E111E" w:rsidP="001D48E5">
      <w:pPr>
        <w:pStyle w:val="Label3"/>
        <w:numPr>
          <w:ilvl w:val="0"/>
          <w:numId w:val="40"/>
        </w:numPr>
      </w:pPr>
      <w:r>
        <w:t xml:space="preserve">Ecrire la classe de </w:t>
      </w:r>
      <w:r w:rsidR="00F50F75">
        <w:t>Test</w:t>
      </w:r>
    </w:p>
    <w:p w:rsidR="00F50F75" w:rsidRDefault="00F50F75" w:rsidP="00F50F75">
      <w:pPr>
        <w:pStyle w:val="Label3"/>
        <w:ind w:left="720"/>
      </w:pPr>
    </w:p>
    <w:p w:rsidR="008E111E" w:rsidRDefault="008E111E" w:rsidP="00F50F75">
      <w:pPr>
        <w:ind w:left="611" w:firstLine="0"/>
      </w:pPr>
      <w:r>
        <w:lastRenderedPageBreak/>
        <w:t xml:space="preserve">Créez une classe java nommée Test.java dans la package </w:t>
      </w:r>
      <w:proofErr w:type="spellStart"/>
      <w:r>
        <w:t>com.formation.test</w:t>
      </w:r>
      <w:proofErr w:type="spellEnd"/>
      <w:r>
        <w:t xml:space="preserve"> avec le code suivant :</w:t>
      </w:r>
    </w:p>
    <w:p w:rsidR="00F50F75" w:rsidRPr="00F50F75" w:rsidRDefault="008E111E" w:rsidP="008E111E">
      <w:r>
        <w:rPr>
          <w:noProof/>
          <w:lang w:eastAsia="fr-FR"/>
        </w:rPr>
        <w:drawing>
          <wp:inline distT="0" distB="0" distL="0" distR="0" wp14:anchorId="3610581D" wp14:editId="7827DE85">
            <wp:extent cx="5972810" cy="482155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F75" w:rsidRPr="00F50F75" w:rsidSect="00EF0450">
      <w:footerReference w:type="default" r:id="rId21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C2" w:rsidRDefault="00BD52C2">
      <w:r>
        <w:separator/>
      </w:r>
    </w:p>
    <w:p w:rsidR="00BD52C2" w:rsidRDefault="00BD52C2"/>
  </w:endnote>
  <w:endnote w:type="continuationSeparator" w:id="0">
    <w:p w:rsidR="00BD52C2" w:rsidRDefault="00BD52C2">
      <w:r>
        <w:continuationSeparator/>
      </w:r>
    </w:p>
    <w:p w:rsidR="00BD52C2" w:rsidRDefault="00BD5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32" w:rsidRDefault="00C8093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M.Mbengue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C8093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05A24" w:rsidRDefault="00A05A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C2" w:rsidRDefault="00BD52C2">
      <w:r>
        <w:separator/>
      </w:r>
    </w:p>
    <w:p w:rsidR="00BD52C2" w:rsidRDefault="00BD52C2"/>
  </w:footnote>
  <w:footnote w:type="continuationSeparator" w:id="0">
    <w:p w:rsidR="00BD52C2" w:rsidRDefault="00BD52C2">
      <w:r>
        <w:continuationSeparator/>
      </w:r>
    </w:p>
    <w:p w:rsidR="00BD52C2" w:rsidRDefault="00BD52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75pt;height:8.7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07867"/>
    <w:multiLevelType w:val="hybridMultilevel"/>
    <w:tmpl w:val="BB6A6A28"/>
    <w:lvl w:ilvl="0" w:tplc="040C000F">
      <w:start w:val="1"/>
      <w:numFmt w:val="decimal"/>
      <w:lvlText w:val="%1."/>
      <w:lvlJc w:val="left"/>
      <w:pPr>
        <w:tabs>
          <w:tab w:val="num" w:pos="2051"/>
        </w:tabs>
        <w:ind w:left="205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1">
    <w:nsid w:val="0E36640C"/>
    <w:multiLevelType w:val="hybridMultilevel"/>
    <w:tmpl w:val="FA6CC92E"/>
    <w:lvl w:ilvl="0" w:tplc="C28A9AE6">
      <w:start w:val="1"/>
      <w:numFmt w:val="bullet"/>
      <w:lvlText w:val=""/>
      <w:lvlJc w:val="left"/>
      <w:pPr>
        <w:tabs>
          <w:tab w:val="num" w:pos="1134"/>
        </w:tabs>
        <w:ind w:left="1247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1C02F59"/>
    <w:multiLevelType w:val="hybridMultilevel"/>
    <w:tmpl w:val="6B028C68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>
    <w:nsid w:val="150C1E73"/>
    <w:multiLevelType w:val="hybridMultilevel"/>
    <w:tmpl w:val="7826C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93620B"/>
    <w:multiLevelType w:val="hybridMultilevel"/>
    <w:tmpl w:val="0CDE0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9837266"/>
    <w:multiLevelType w:val="hybridMultilevel"/>
    <w:tmpl w:val="7258305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1BDE498E"/>
    <w:multiLevelType w:val="hybridMultilevel"/>
    <w:tmpl w:val="C7D49B7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FE98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2B9D5FF2"/>
    <w:multiLevelType w:val="hybridMultilevel"/>
    <w:tmpl w:val="3FA8A3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A3D0278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3E591EFC"/>
    <w:multiLevelType w:val="hybridMultilevel"/>
    <w:tmpl w:val="E4CCEBBC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40">
    <w:nsid w:val="42684248"/>
    <w:multiLevelType w:val="hybridMultilevel"/>
    <w:tmpl w:val="CED417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FAD6228"/>
    <w:multiLevelType w:val="hybridMultilevel"/>
    <w:tmpl w:val="C7DCCA5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42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43">
    <w:nsid w:val="79E35AB0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4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5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38"/>
  </w:num>
  <w:num w:numId="26">
    <w:abstractNumId w:val="42"/>
  </w:num>
  <w:num w:numId="27">
    <w:abstractNumId w:val="43"/>
  </w:num>
  <w:num w:numId="28">
    <w:abstractNumId w:val="30"/>
  </w:num>
  <w:num w:numId="29">
    <w:abstractNumId w:val="44"/>
  </w:num>
  <w:num w:numId="30">
    <w:abstractNumId w:val="45"/>
  </w:num>
  <w:num w:numId="31">
    <w:abstractNumId w:val="31"/>
  </w:num>
  <w:num w:numId="32">
    <w:abstractNumId w:val="41"/>
  </w:num>
  <w:num w:numId="33">
    <w:abstractNumId w:val="29"/>
  </w:num>
  <w:num w:numId="34">
    <w:abstractNumId w:val="39"/>
  </w:num>
  <w:num w:numId="35">
    <w:abstractNumId w:val="32"/>
  </w:num>
  <w:num w:numId="36">
    <w:abstractNumId w:val="34"/>
  </w:num>
  <w:num w:numId="37">
    <w:abstractNumId w:val="36"/>
  </w:num>
  <w:num w:numId="38">
    <w:abstractNumId w:val="37"/>
  </w:num>
  <w:num w:numId="39">
    <w:abstractNumId w:val="35"/>
  </w:num>
  <w:num w:numId="40">
    <w:abstractNumId w:val="40"/>
  </w:num>
  <w:num w:numId="41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E6B3D"/>
    <w:rsid w:val="00000082"/>
    <w:rsid w:val="00010FFE"/>
    <w:rsid w:val="00023A3A"/>
    <w:rsid w:val="000350B4"/>
    <w:rsid w:val="00045E05"/>
    <w:rsid w:val="000577B8"/>
    <w:rsid w:val="0006448C"/>
    <w:rsid w:val="0006770D"/>
    <w:rsid w:val="000818E9"/>
    <w:rsid w:val="00086C0D"/>
    <w:rsid w:val="0009188E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4C2E"/>
    <w:rsid w:val="00133643"/>
    <w:rsid w:val="00135F1F"/>
    <w:rsid w:val="00141F6E"/>
    <w:rsid w:val="00142A1D"/>
    <w:rsid w:val="00143E9B"/>
    <w:rsid w:val="00146DFA"/>
    <w:rsid w:val="00160F5C"/>
    <w:rsid w:val="001747B0"/>
    <w:rsid w:val="00176923"/>
    <w:rsid w:val="0019369F"/>
    <w:rsid w:val="00194E85"/>
    <w:rsid w:val="00197E38"/>
    <w:rsid w:val="001B0EBA"/>
    <w:rsid w:val="001D1E8C"/>
    <w:rsid w:val="001D341D"/>
    <w:rsid w:val="001D48E5"/>
    <w:rsid w:val="001E237C"/>
    <w:rsid w:val="001E7E02"/>
    <w:rsid w:val="001E7F72"/>
    <w:rsid w:val="001F0D25"/>
    <w:rsid w:val="001F4505"/>
    <w:rsid w:val="00203B36"/>
    <w:rsid w:val="0021126C"/>
    <w:rsid w:val="00217303"/>
    <w:rsid w:val="00226C4F"/>
    <w:rsid w:val="002344FF"/>
    <w:rsid w:val="002360EA"/>
    <w:rsid w:val="00237139"/>
    <w:rsid w:val="00247158"/>
    <w:rsid w:val="0025586A"/>
    <w:rsid w:val="00264443"/>
    <w:rsid w:val="00283DC8"/>
    <w:rsid w:val="0028653A"/>
    <w:rsid w:val="00290DF5"/>
    <w:rsid w:val="00293B2B"/>
    <w:rsid w:val="002A3337"/>
    <w:rsid w:val="002B0C6B"/>
    <w:rsid w:val="002B1183"/>
    <w:rsid w:val="002B580B"/>
    <w:rsid w:val="002B622A"/>
    <w:rsid w:val="002C06A7"/>
    <w:rsid w:val="002D0B41"/>
    <w:rsid w:val="002F2AFE"/>
    <w:rsid w:val="003005FE"/>
    <w:rsid w:val="003033E3"/>
    <w:rsid w:val="00305678"/>
    <w:rsid w:val="00305C93"/>
    <w:rsid w:val="0032287D"/>
    <w:rsid w:val="00325442"/>
    <w:rsid w:val="00343869"/>
    <w:rsid w:val="0037543A"/>
    <w:rsid w:val="00375486"/>
    <w:rsid w:val="003954FA"/>
    <w:rsid w:val="003C7D83"/>
    <w:rsid w:val="003D40E4"/>
    <w:rsid w:val="003E18D5"/>
    <w:rsid w:val="003E491D"/>
    <w:rsid w:val="003E68DE"/>
    <w:rsid w:val="003F68E3"/>
    <w:rsid w:val="00402FA8"/>
    <w:rsid w:val="00405C99"/>
    <w:rsid w:val="00420A61"/>
    <w:rsid w:val="00424816"/>
    <w:rsid w:val="004264D0"/>
    <w:rsid w:val="00440EEE"/>
    <w:rsid w:val="00453E05"/>
    <w:rsid w:val="00464506"/>
    <w:rsid w:val="00464AEC"/>
    <w:rsid w:val="00493058"/>
    <w:rsid w:val="00493E57"/>
    <w:rsid w:val="00496F19"/>
    <w:rsid w:val="004A5D44"/>
    <w:rsid w:val="004A7FA9"/>
    <w:rsid w:val="004C1F71"/>
    <w:rsid w:val="004D01AB"/>
    <w:rsid w:val="004E1368"/>
    <w:rsid w:val="004F0789"/>
    <w:rsid w:val="004F41E8"/>
    <w:rsid w:val="004F43B8"/>
    <w:rsid w:val="004F4B6A"/>
    <w:rsid w:val="004F7F61"/>
    <w:rsid w:val="00507EE8"/>
    <w:rsid w:val="00511A62"/>
    <w:rsid w:val="00527404"/>
    <w:rsid w:val="00530CB3"/>
    <w:rsid w:val="00533127"/>
    <w:rsid w:val="00535936"/>
    <w:rsid w:val="00545481"/>
    <w:rsid w:val="00572229"/>
    <w:rsid w:val="005A1356"/>
    <w:rsid w:val="005B0AD7"/>
    <w:rsid w:val="005B7512"/>
    <w:rsid w:val="005C361A"/>
    <w:rsid w:val="005D237E"/>
    <w:rsid w:val="005D48CD"/>
    <w:rsid w:val="005D76C5"/>
    <w:rsid w:val="005E1663"/>
    <w:rsid w:val="005E3671"/>
    <w:rsid w:val="005E7C07"/>
    <w:rsid w:val="005F22AB"/>
    <w:rsid w:val="005F2E0A"/>
    <w:rsid w:val="005F5A47"/>
    <w:rsid w:val="0062045A"/>
    <w:rsid w:val="00623AC6"/>
    <w:rsid w:val="0063344F"/>
    <w:rsid w:val="00646159"/>
    <w:rsid w:val="00647FEF"/>
    <w:rsid w:val="006527AE"/>
    <w:rsid w:val="00672A67"/>
    <w:rsid w:val="00676CE7"/>
    <w:rsid w:val="006831EA"/>
    <w:rsid w:val="006A35C4"/>
    <w:rsid w:val="006B2C1B"/>
    <w:rsid w:val="006C7720"/>
    <w:rsid w:val="006D2E6F"/>
    <w:rsid w:val="006D6475"/>
    <w:rsid w:val="006E6239"/>
    <w:rsid w:val="00723DC6"/>
    <w:rsid w:val="00730E77"/>
    <w:rsid w:val="00752C06"/>
    <w:rsid w:val="007600CA"/>
    <w:rsid w:val="00765B21"/>
    <w:rsid w:val="007705C0"/>
    <w:rsid w:val="0077716A"/>
    <w:rsid w:val="00787DF0"/>
    <w:rsid w:val="00795358"/>
    <w:rsid w:val="007B7C02"/>
    <w:rsid w:val="007D572F"/>
    <w:rsid w:val="007E387D"/>
    <w:rsid w:val="008012F2"/>
    <w:rsid w:val="00803465"/>
    <w:rsid w:val="00810DAB"/>
    <w:rsid w:val="008127E9"/>
    <w:rsid w:val="00813E21"/>
    <w:rsid w:val="00822C3A"/>
    <w:rsid w:val="00846F8A"/>
    <w:rsid w:val="00847E25"/>
    <w:rsid w:val="00860623"/>
    <w:rsid w:val="00863668"/>
    <w:rsid w:val="008663F5"/>
    <w:rsid w:val="00880767"/>
    <w:rsid w:val="00881362"/>
    <w:rsid w:val="00887A97"/>
    <w:rsid w:val="008A2F3F"/>
    <w:rsid w:val="008A4C3E"/>
    <w:rsid w:val="008B2990"/>
    <w:rsid w:val="008B6955"/>
    <w:rsid w:val="008C2BE0"/>
    <w:rsid w:val="008D60A8"/>
    <w:rsid w:val="008E111E"/>
    <w:rsid w:val="008E3493"/>
    <w:rsid w:val="00911CC6"/>
    <w:rsid w:val="00921425"/>
    <w:rsid w:val="0093225B"/>
    <w:rsid w:val="00933DEF"/>
    <w:rsid w:val="00937664"/>
    <w:rsid w:val="009376B3"/>
    <w:rsid w:val="00943743"/>
    <w:rsid w:val="00953752"/>
    <w:rsid w:val="00972D78"/>
    <w:rsid w:val="00980273"/>
    <w:rsid w:val="009829BD"/>
    <w:rsid w:val="0098361C"/>
    <w:rsid w:val="009850A9"/>
    <w:rsid w:val="009C5BAB"/>
    <w:rsid w:val="009E03A9"/>
    <w:rsid w:val="009E7FF0"/>
    <w:rsid w:val="009F03CA"/>
    <w:rsid w:val="009F0938"/>
    <w:rsid w:val="00A0058B"/>
    <w:rsid w:val="00A05A24"/>
    <w:rsid w:val="00A066B0"/>
    <w:rsid w:val="00A12B03"/>
    <w:rsid w:val="00A1629B"/>
    <w:rsid w:val="00A21B0B"/>
    <w:rsid w:val="00A24121"/>
    <w:rsid w:val="00A30CE1"/>
    <w:rsid w:val="00A60247"/>
    <w:rsid w:val="00A61F90"/>
    <w:rsid w:val="00A70578"/>
    <w:rsid w:val="00A70C15"/>
    <w:rsid w:val="00A71963"/>
    <w:rsid w:val="00A94DB1"/>
    <w:rsid w:val="00A97EF2"/>
    <w:rsid w:val="00AA7343"/>
    <w:rsid w:val="00AB6D66"/>
    <w:rsid w:val="00AC5045"/>
    <w:rsid w:val="00AC5B46"/>
    <w:rsid w:val="00AE3764"/>
    <w:rsid w:val="00AE5D1D"/>
    <w:rsid w:val="00AF102B"/>
    <w:rsid w:val="00B2206F"/>
    <w:rsid w:val="00B35B1E"/>
    <w:rsid w:val="00B44910"/>
    <w:rsid w:val="00B477E2"/>
    <w:rsid w:val="00B47C30"/>
    <w:rsid w:val="00B528D5"/>
    <w:rsid w:val="00B63AB0"/>
    <w:rsid w:val="00B67E2B"/>
    <w:rsid w:val="00B74081"/>
    <w:rsid w:val="00B81831"/>
    <w:rsid w:val="00BB019C"/>
    <w:rsid w:val="00BB2CD3"/>
    <w:rsid w:val="00BB590A"/>
    <w:rsid w:val="00BC56A3"/>
    <w:rsid w:val="00BD2AC6"/>
    <w:rsid w:val="00BD52C2"/>
    <w:rsid w:val="00BD6417"/>
    <w:rsid w:val="00BD7D04"/>
    <w:rsid w:val="00BE1693"/>
    <w:rsid w:val="00C00412"/>
    <w:rsid w:val="00C006C3"/>
    <w:rsid w:val="00C03C1E"/>
    <w:rsid w:val="00C06DA3"/>
    <w:rsid w:val="00C0709C"/>
    <w:rsid w:val="00C1682D"/>
    <w:rsid w:val="00C245C9"/>
    <w:rsid w:val="00C24B2A"/>
    <w:rsid w:val="00C34111"/>
    <w:rsid w:val="00C37EC1"/>
    <w:rsid w:val="00C52BB4"/>
    <w:rsid w:val="00C57785"/>
    <w:rsid w:val="00C57DCC"/>
    <w:rsid w:val="00C63FCC"/>
    <w:rsid w:val="00C63FD1"/>
    <w:rsid w:val="00C7671C"/>
    <w:rsid w:val="00C772A9"/>
    <w:rsid w:val="00C80932"/>
    <w:rsid w:val="00C90881"/>
    <w:rsid w:val="00C93A84"/>
    <w:rsid w:val="00C9563E"/>
    <w:rsid w:val="00CB4B53"/>
    <w:rsid w:val="00CE2521"/>
    <w:rsid w:val="00CE2589"/>
    <w:rsid w:val="00CF03E1"/>
    <w:rsid w:val="00CF2620"/>
    <w:rsid w:val="00CF3CAC"/>
    <w:rsid w:val="00D05F03"/>
    <w:rsid w:val="00D062F5"/>
    <w:rsid w:val="00D13F0E"/>
    <w:rsid w:val="00D2169D"/>
    <w:rsid w:val="00D335EA"/>
    <w:rsid w:val="00D45FDA"/>
    <w:rsid w:val="00D5127F"/>
    <w:rsid w:val="00D76C63"/>
    <w:rsid w:val="00D8689A"/>
    <w:rsid w:val="00D86D9C"/>
    <w:rsid w:val="00D97082"/>
    <w:rsid w:val="00DB57BF"/>
    <w:rsid w:val="00DC0666"/>
    <w:rsid w:val="00DC0C2C"/>
    <w:rsid w:val="00DC5E9F"/>
    <w:rsid w:val="00DC74AA"/>
    <w:rsid w:val="00DD65FD"/>
    <w:rsid w:val="00DF1B00"/>
    <w:rsid w:val="00DF6E1B"/>
    <w:rsid w:val="00E01FA6"/>
    <w:rsid w:val="00E04A02"/>
    <w:rsid w:val="00E051F1"/>
    <w:rsid w:val="00E07C74"/>
    <w:rsid w:val="00E11B20"/>
    <w:rsid w:val="00E32D71"/>
    <w:rsid w:val="00E70FD8"/>
    <w:rsid w:val="00E71EC6"/>
    <w:rsid w:val="00E77106"/>
    <w:rsid w:val="00E8710B"/>
    <w:rsid w:val="00E91B33"/>
    <w:rsid w:val="00EA5572"/>
    <w:rsid w:val="00EA7F92"/>
    <w:rsid w:val="00EB0363"/>
    <w:rsid w:val="00ED06D5"/>
    <w:rsid w:val="00EE767C"/>
    <w:rsid w:val="00EF0450"/>
    <w:rsid w:val="00EF1F68"/>
    <w:rsid w:val="00EF6E5F"/>
    <w:rsid w:val="00F024B3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50F75"/>
    <w:rsid w:val="00F65215"/>
    <w:rsid w:val="00F6594A"/>
    <w:rsid w:val="00F66E11"/>
    <w:rsid w:val="00F74443"/>
    <w:rsid w:val="00F85653"/>
    <w:rsid w:val="00F92084"/>
    <w:rsid w:val="00F92FC1"/>
    <w:rsid w:val="00FB4703"/>
    <w:rsid w:val="00FC49C1"/>
    <w:rsid w:val="00FD0683"/>
    <w:rsid w:val="00FE70B0"/>
    <w:rsid w:val="00FF60B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2BE0"/>
    <w:pPr>
      <w:suppressAutoHyphens/>
      <w:spacing w:before="200" w:after="200"/>
      <w:ind w:left="600" w:firstLine="11"/>
    </w:pPr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Titre1">
    <w:name w:val="heading 1"/>
    <w:basedOn w:val="Normal"/>
    <w:next w:val="Normal"/>
    <w:qFormat/>
    <w:rsid w:val="00493E57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Cs/>
      <w:color w:val="0868AC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086C0D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0868AC"/>
      <w:sz w:val="40"/>
      <w:szCs w:val="28"/>
    </w:rPr>
  </w:style>
  <w:style w:type="paragraph" w:styleId="Titre3">
    <w:name w:val="heading 3"/>
    <w:basedOn w:val="Normal"/>
    <w:next w:val="Normal"/>
    <w:qFormat/>
    <w:rsid w:val="00086C0D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0868AC"/>
      <w:sz w:val="32"/>
      <w:szCs w:val="26"/>
    </w:rPr>
  </w:style>
  <w:style w:type="paragraph" w:styleId="Titre4">
    <w:name w:val="heading 4"/>
    <w:basedOn w:val="Normal"/>
    <w:next w:val="Normal"/>
    <w:qFormat/>
    <w:rsid w:val="00EF1F68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EF1F68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EF1F68"/>
    <w:pPr>
      <w:tabs>
        <w:tab w:val="num" w:pos="1152"/>
      </w:tabs>
      <w:spacing w:before="240" w:after="60"/>
      <w:ind w:left="1152" w:hanging="1152"/>
      <w:outlineLvl w:val="5"/>
    </w:pPr>
    <w:rPr>
      <w:bCs/>
      <w:sz w:val="24"/>
      <w:szCs w:val="22"/>
    </w:rPr>
  </w:style>
  <w:style w:type="paragraph" w:styleId="Titre7">
    <w:name w:val="heading 7"/>
    <w:basedOn w:val="Normal"/>
    <w:next w:val="Normal"/>
    <w:qFormat/>
    <w:rsid w:val="00EF1F68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EF1F68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EF1F68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86C0D"/>
    <w:rPr>
      <w:rFonts w:ascii="Verdana" w:eastAsia="TimesNewRomanPSMT" w:hAnsi="Verdana" w:cs="Helvetica"/>
      <w:bCs/>
      <w:iCs/>
      <w:color w:val="0868AC"/>
      <w:sz w:val="40"/>
      <w:szCs w:val="28"/>
      <w:lang w:eastAsia="ar-SA"/>
    </w:rPr>
  </w:style>
  <w:style w:type="paragraph" w:customStyle="1" w:styleId="LabelBleu1">
    <w:name w:val="Label_Bleu 1"/>
    <w:basedOn w:val="Normal"/>
    <w:link w:val="LabelBleu1Car"/>
    <w:rsid w:val="00493E57"/>
    <w:rPr>
      <w:color w:val="0868AC"/>
      <w:sz w:val="32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EF1F68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EF1F68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EF1F68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EF1F68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EF1F68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EF1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EF1F68"/>
    <w:pPr>
      <w:spacing w:before="0" w:after="0"/>
      <w:ind w:left="0" w:firstLine="0"/>
    </w:pPr>
    <w:rPr>
      <w:rFonts w:ascii="Helvetica" w:hAnsi="Helvetica" w:cs="Helvetica"/>
      <w:bCs/>
      <w:color w:val="000000"/>
      <w:sz w:val="20"/>
    </w:rPr>
  </w:style>
  <w:style w:type="paragraph" w:customStyle="1" w:styleId="Labelnoir1">
    <w:name w:val="Label_noir 1"/>
    <w:basedOn w:val="LabelBleu1"/>
    <w:link w:val="Labelnoir1Car"/>
    <w:rsid w:val="00493E57"/>
    <w:rPr>
      <w:color w:val="auto"/>
      <w:szCs w:val="32"/>
    </w:rPr>
  </w:style>
  <w:style w:type="character" w:customStyle="1" w:styleId="LabelBleu1Car">
    <w:name w:val="Label_Bleu 1 Car"/>
    <w:basedOn w:val="Policepardfaut"/>
    <w:link w:val="LabelBleu1"/>
    <w:rsid w:val="00493E57"/>
    <w:rPr>
      <w:rFonts w:ascii="Verdana" w:eastAsia="TimesNewRomanPSMT" w:hAnsi="Verdana" w:cs="TimesNewRomanPSMT"/>
      <w:b/>
      <w:color w:val="0868AC"/>
      <w:sz w:val="32"/>
      <w:szCs w:val="40"/>
      <w:lang w:val="fr-FR" w:eastAsia="ar-SA" w:bidi="ar-SA"/>
    </w:rPr>
  </w:style>
  <w:style w:type="character" w:customStyle="1" w:styleId="Labelnoir1Car">
    <w:name w:val="Label_noir 1 Car"/>
    <w:basedOn w:val="LabelBleu1Car"/>
    <w:link w:val="Labelnoir1"/>
    <w:rsid w:val="00493E57"/>
    <w:rPr>
      <w:rFonts w:ascii="Verdana" w:eastAsia="TimesNewRomanPSMT" w:hAnsi="Verdana" w:cs="TimesNewRomanPSMT"/>
      <w:b/>
      <w:color w:val="0868AC"/>
      <w:sz w:val="32"/>
      <w:szCs w:val="32"/>
      <w:lang w:val="fr-FR" w:eastAsia="ar-SA" w:bidi="ar-SA"/>
    </w:rPr>
  </w:style>
  <w:style w:type="paragraph" w:customStyle="1" w:styleId="LabelBleu2">
    <w:name w:val="Label_Bleu 2"/>
    <w:next w:val="Normal"/>
    <w:link w:val="LabelBleu2Car"/>
    <w:rsid w:val="00493E57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Noir2">
    <w:name w:val="Label_Noir 2"/>
    <w:basedOn w:val="Normal"/>
    <w:next w:val="Normal"/>
    <w:rsid w:val="00493E57"/>
    <w:rPr>
      <w:sz w:val="28"/>
      <w:szCs w:val="32"/>
    </w:rPr>
  </w:style>
  <w:style w:type="character" w:customStyle="1" w:styleId="LabelBleu2Car">
    <w:name w:val="Label_Bleu 2 Car"/>
    <w:basedOn w:val="Policepardfaut"/>
    <w:link w:val="LabelBleu2"/>
    <w:rsid w:val="00A70C15"/>
    <w:rPr>
      <w:rFonts w:ascii="Verdana" w:eastAsia="TimesNewRomanPSMT" w:hAnsi="Verdana" w:cs="TimesNewRomanPSMT"/>
      <w:b/>
      <w:color w:val="0868AC"/>
      <w:sz w:val="28"/>
      <w:szCs w:val="32"/>
      <w:lang w:val="fr-FR" w:eastAsia="ar-SA" w:bidi="ar-SA"/>
    </w:rPr>
  </w:style>
  <w:style w:type="paragraph" w:customStyle="1" w:styleId="Label3">
    <w:name w:val="Label3"/>
    <w:basedOn w:val="LabelBleu2"/>
    <w:rsid w:val="003954FA"/>
    <w:rPr>
      <w:sz w:val="24"/>
    </w:rPr>
  </w:style>
  <w:style w:type="paragraph" w:styleId="Textedebulles">
    <w:name w:val="Balloon Text"/>
    <w:basedOn w:val="Normal"/>
    <w:link w:val="TextedebullesCar"/>
    <w:rsid w:val="004264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4D0"/>
    <w:rPr>
      <w:rFonts w:ascii="Tahoma" w:eastAsia="TimesNewRomanPSMT" w:hAnsi="Tahoma" w:cs="Tahoma"/>
      <w:b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4264D0"/>
    <w:pPr>
      <w:ind w:left="720"/>
      <w:contextualSpacing/>
    </w:pPr>
  </w:style>
  <w:style w:type="paragraph" w:styleId="En-tte">
    <w:name w:val="header"/>
    <w:basedOn w:val="Normal"/>
    <w:link w:val="En-tteCar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A39C-B79A-4B65-8F92-46F0139A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12</cp:revision>
  <cp:lastPrinted>2008-06-03T01:12:00Z</cp:lastPrinted>
  <dcterms:created xsi:type="dcterms:W3CDTF">2012-03-05T07:53:00Z</dcterms:created>
  <dcterms:modified xsi:type="dcterms:W3CDTF">2014-11-21T15:40:00Z</dcterms:modified>
</cp:coreProperties>
</file>